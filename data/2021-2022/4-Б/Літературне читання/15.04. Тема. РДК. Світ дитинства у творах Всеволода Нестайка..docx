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D9" w:rsidRDefault="008C69D9" w:rsidP="008C69D9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Дата: </w:t>
      </w:r>
      <w:r w:rsidRPr="008C69D9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15.04.2022</w:t>
      </w: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                Клас: </w:t>
      </w:r>
      <w:r w:rsidR="00CC7C52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4 – Б</w:t>
      </w: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 </w:t>
      </w:r>
      <w:r w:rsidR="00CC7C52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ab/>
      </w:r>
      <w:r w:rsidR="00CC7C52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ab/>
        <w:t>Вчитель:</w:t>
      </w:r>
      <w:r w:rsidR="00CC7C52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 </w:t>
      </w:r>
      <w:proofErr w:type="spellStart"/>
      <w:r w:rsidR="00CC7C52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Половинкина</w:t>
      </w:r>
      <w:proofErr w:type="spellEnd"/>
      <w:r w:rsidR="00CC7C52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 О.А.</w:t>
      </w:r>
    </w:p>
    <w:p w:rsidR="00CC7C52" w:rsidRPr="00CC7C52" w:rsidRDefault="00CC7C52" w:rsidP="008C69D9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</w:pPr>
    </w:p>
    <w:p w:rsidR="00CC7C52" w:rsidRDefault="00CC7C52" w:rsidP="008C69D9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Урок: </w:t>
      </w:r>
      <w:r w:rsidRPr="008C69D9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літературне читання</w:t>
      </w:r>
      <w:r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.</w:t>
      </w:r>
    </w:p>
    <w:p w:rsidR="00CC7C52" w:rsidRPr="008C69D9" w:rsidRDefault="00CC7C52" w:rsidP="008C69D9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               </w:t>
      </w:r>
    </w:p>
    <w:p w:rsidR="00156302" w:rsidRDefault="008C69D9" w:rsidP="008C69D9">
      <w:pPr>
        <w:shd w:val="clear" w:color="auto" w:fill="FFFFFF"/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Тема. </w:t>
      </w:r>
      <w:r w:rsidRPr="008C69D9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uk-UA"/>
        </w:rPr>
        <w:t>Робота з дитячою книжкою. Світ дитинства у творах Всеволода Нестайка</w:t>
      </w:r>
    </w:p>
    <w:p w:rsidR="008C69D9" w:rsidRPr="008C69D9" w:rsidRDefault="008C69D9" w:rsidP="008C69D9">
      <w:pPr>
        <w:shd w:val="clear" w:color="auto" w:fill="FFFFFF"/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uk-UA"/>
        </w:rPr>
      </w:pPr>
    </w:p>
    <w:p w:rsidR="00156302" w:rsidRPr="008C69D9" w:rsidRDefault="00156302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iCs/>
          <w:color w:val="000000"/>
          <w:sz w:val="28"/>
          <w:szCs w:val="28"/>
          <w:lang w:val="uk-UA"/>
        </w:rPr>
        <w:t>Мета</w:t>
      </w:r>
      <w:r w:rsidRPr="008C69D9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:</w:t>
      </w:r>
      <w:r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</w:t>
      </w:r>
      <w:r w:rsidRPr="00CC7C52">
        <w:rPr>
          <w:rFonts w:ascii="Arial" w:eastAsia="Times New Roman" w:hAnsi="Arial" w:cs="Arial"/>
          <w:color w:val="002060"/>
          <w:sz w:val="28"/>
          <w:szCs w:val="28"/>
          <w:lang w:val="uk-UA"/>
        </w:rPr>
        <w:t>розширити знання учнів про життя та творчість українського письменника В. Нестайка; вдосконалювати вміння аналізувати твір та переказувати його зміст; розвивати навички виразного читання; розвивати уяву, пам'ять та фантазію учнів; виховувати бережливе ставлення до тварин, доброзичливість, повагу одне до одного.</w:t>
      </w:r>
      <w:bookmarkStart w:id="0" w:name="_GoBack"/>
      <w:bookmarkEnd w:id="0"/>
    </w:p>
    <w:p w:rsidR="008C69D9" w:rsidRDefault="008C69D9" w:rsidP="008C69D9">
      <w:pPr>
        <w:shd w:val="clear" w:color="auto" w:fill="FFFFFF"/>
        <w:spacing w:after="0" w:line="240" w:lineRule="auto"/>
        <w:contextualSpacing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val="uk-UA"/>
        </w:rPr>
      </w:pPr>
    </w:p>
    <w:p w:rsidR="00156302" w:rsidRPr="008C69D9" w:rsidRDefault="00156302" w:rsidP="008C69D9">
      <w:pPr>
        <w:shd w:val="clear" w:color="auto" w:fill="FFFFFF"/>
        <w:spacing w:after="0" w:line="240" w:lineRule="auto"/>
        <w:contextualSpacing/>
        <w:jc w:val="center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i/>
          <w:iCs/>
          <w:color w:val="000000"/>
          <w:sz w:val="28"/>
          <w:szCs w:val="28"/>
          <w:lang w:val="uk-UA"/>
        </w:rPr>
        <w:t>Хід уроку</w:t>
      </w:r>
    </w:p>
    <w:p w:rsidR="008F126E" w:rsidRDefault="008F126E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</w:p>
    <w:p w:rsidR="00B52ADE" w:rsidRPr="008F126E" w:rsidRDefault="00156302" w:rsidP="008F126E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</w:pPr>
      <w:r w:rsidRPr="00CE1908"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I. ПОВІДОМЛЕННЯ ТЕМИ І МЕТИ УРОКУ</w:t>
      </w:r>
    </w:p>
    <w:p w:rsidR="00B52ADE" w:rsidRPr="00B52ADE" w:rsidRDefault="00B52ADE" w:rsidP="00B52ADE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B52ADE"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  <w:t xml:space="preserve">       </w:t>
      </w:r>
      <w:r w:rsidRPr="00B52ADE"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  <w:t>—</w:t>
      </w:r>
      <w:r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  <w:t xml:space="preserve"> </w:t>
      </w:r>
      <w:r w:rsidRPr="00B52ADE">
        <w:rPr>
          <w:rFonts w:ascii="Arial" w:eastAsia="Times New Roman" w:hAnsi="Arial" w:cs="Arial"/>
          <w:sz w:val="28"/>
          <w:szCs w:val="28"/>
          <w:lang w:val="uk-UA" w:eastAsia="uk-UA"/>
        </w:rPr>
        <w:t xml:space="preserve">На сьогоднішньому </w:t>
      </w:r>
      <w:proofErr w:type="spellStart"/>
      <w:r w:rsidRPr="00B52ADE">
        <w:rPr>
          <w:rFonts w:ascii="Arial" w:eastAsia="Times New Roman" w:hAnsi="Arial" w:cs="Arial"/>
          <w:sz w:val="28"/>
          <w:szCs w:val="28"/>
          <w:lang w:val="uk-UA" w:eastAsia="uk-UA"/>
        </w:rPr>
        <w:t>уроці</w:t>
      </w:r>
      <w:proofErr w:type="spellEnd"/>
      <w:r w:rsidRPr="00B52ADE">
        <w:rPr>
          <w:rFonts w:ascii="Arial" w:eastAsia="Times New Roman" w:hAnsi="Arial" w:cs="Arial"/>
          <w:sz w:val="28"/>
          <w:szCs w:val="28"/>
          <w:lang w:val="uk-UA" w:eastAsia="uk-UA"/>
        </w:rPr>
        <w:t xml:space="preserve"> ми поринемо у незвичайний, таєм</w:t>
      </w:r>
      <w:r w:rsidR="008F126E">
        <w:rPr>
          <w:rFonts w:ascii="Arial" w:eastAsia="Times New Roman" w:hAnsi="Arial" w:cs="Arial"/>
          <w:sz w:val="28"/>
          <w:szCs w:val="28"/>
          <w:lang w:val="uk-UA" w:eastAsia="uk-UA"/>
        </w:rPr>
        <w:t>ничий світ дитинства</w:t>
      </w:r>
      <w:r w:rsidRPr="00B52ADE">
        <w:rPr>
          <w:rFonts w:ascii="Arial" w:eastAsia="Times New Roman" w:hAnsi="Arial" w:cs="Arial"/>
          <w:sz w:val="28"/>
          <w:szCs w:val="28"/>
          <w:lang w:val="uk-UA" w:eastAsia="uk-UA"/>
        </w:rPr>
        <w:t>, сповнений приємних несподіванок. І ви самі в цьому сьогодні переконаєтесь, ознайомившись з напрочуд цікавим твором українського письменника Всеволода Нестайка</w:t>
      </w:r>
      <w:r w:rsidRPr="00B52ADE">
        <w:rPr>
          <w:rFonts w:ascii="Arial" w:hAnsi="Arial" w:cs="Arial"/>
          <w:sz w:val="28"/>
          <w:szCs w:val="28"/>
          <w:lang w:val="uk-UA"/>
        </w:rPr>
        <w:t xml:space="preserve">— </w:t>
      </w:r>
      <w:r w:rsidR="00260D55">
        <w:rPr>
          <w:rFonts w:ascii="Arial" w:hAnsi="Arial" w:cs="Arial"/>
          <w:sz w:val="28"/>
          <w:szCs w:val="28"/>
          <w:lang w:val="uk-UA"/>
        </w:rPr>
        <w:t xml:space="preserve">повістю «Тореадори з </w:t>
      </w:r>
      <w:proofErr w:type="spellStart"/>
      <w:r w:rsidR="00260D55">
        <w:rPr>
          <w:rFonts w:ascii="Arial" w:hAnsi="Arial" w:cs="Arial"/>
          <w:sz w:val="28"/>
          <w:szCs w:val="28"/>
          <w:lang w:val="uk-UA"/>
        </w:rPr>
        <w:t>Васюківки</w:t>
      </w:r>
      <w:proofErr w:type="spellEnd"/>
      <w:r w:rsidR="00260D55">
        <w:rPr>
          <w:rFonts w:ascii="Arial" w:hAnsi="Arial" w:cs="Arial"/>
          <w:sz w:val="28"/>
          <w:szCs w:val="28"/>
          <w:lang w:val="uk-UA"/>
        </w:rPr>
        <w:t>»</w:t>
      </w:r>
      <w:r w:rsidRPr="00B52ADE">
        <w:rPr>
          <w:rFonts w:ascii="Arial" w:hAnsi="Arial" w:cs="Arial"/>
          <w:sz w:val="28"/>
          <w:szCs w:val="28"/>
          <w:lang w:val="uk-UA"/>
        </w:rPr>
        <w:t>.</w:t>
      </w:r>
    </w:p>
    <w:p w:rsidR="008C69D9" w:rsidRPr="00B52ADE" w:rsidRDefault="008C69D9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sz w:val="28"/>
          <w:szCs w:val="28"/>
          <w:lang w:val="uk-UA"/>
        </w:rPr>
      </w:pPr>
    </w:p>
    <w:p w:rsidR="00156302" w:rsidRPr="00CE1908" w:rsidRDefault="008C69D9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</w:pPr>
      <w:r w:rsidRPr="00CE1908"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ІІ</w:t>
      </w:r>
      <w:r w:rsidR="00156302" w:rsidRPr="00CE1908"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. СПРИЙМАННЯ Й УСВІДОМЛЕННЯ НОВОГО МАТЕРІАЛУ</w:t>
      </w:r>
    </w:p>
    <w:p w:rsidR="00156302" w:rsidRPr="008C69D9" w:rsidRDefault="00156302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>1. Біографічна довідка</w:t>
      </w:r>
    </w:p>
    <w:p w:rsidR="00156302" w:rsidRPr="008C69D9" w:rsidRDefault="008C69D9" w:rsidP="008F126E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Народився Всеволод Нестайко 30 січня 1930 року в м. Бердичів на Житомирщині в сім’ї службовця.</w:t>
      </w: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Рятуючись від голоду, у 1933 році мама, вчителька за професією, з двома дітьми переїхала до Києва і почала працювати у школі.</w:t>
      </w:r>
    </w:p>
    <w:p w:rsidR="00156302" w:rsidRPr="008C69D9" w:rsidRDefault="008F126E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З 1947 року Нестайко навчався на філологічному факультеті Київського університету.</w:t>
      </w:r>
      <w:r w:rsidR="00161C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Після його закінчення почав працювати у дитячому видавництві «Веселка».</w:t>
      </w:r>
      <w:r w:rsidR="00161C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Перше оповідання для дітей вийшло в світ у 1954 році у журналі «Барвінок». а перша збірка «Шурка і Шурко». — у 1956 році.</w:t>
      </w:r>
    </w:p>
    <w:p w:rsidR="00156302" w:rsidRPr="008C69D9" w:rsidRDefault="00156302" w:rsidP="00161C75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За повість-казку «Незвичайні пригоди у лісовій школі». письменник удостоєний літературної премії імені Лесі Українки 1982 року.</w:t>
      </w:r>
    </w:p>
    <w:p w:rsidR="00156302" w:rsidRPr="008C69D9" w:rsidRDefault="00161C75" w:rsidP="00161C75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З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1979 року</w:t>
      </w:r>
      <w:r w:rsidR="002C3B1D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книжка «Тореадори з </w:t>
      </w:r>
      <w:proofErr w:type="spellStart"/>
      <w:r w:rsidR="002C3B1D">
        <w:rPr>
          <w:rFonts w:ascii="Arial" w:eastAsia="Times New Roman" w:hAnsi="Arial" w:cs="Arial"/>
          <w:color w:val="000000"/>
          <w:sz w:val="28"/>
          <w:szCs w:val="28"/>
          <w:lang w:val="uk-UA"/>
        </w:rPr>
        <w:t>Васюківки</w:t>
      </w:r>
      <w:proofErr w:type="spellEnd"/>
      <w:r w:rsidR="002C3B1D">
        <w:rPr>
          <w:rFonts w:ascii="Arial" w:eastAsia="Times New Roman" w:hAnsi="Arial" w:cs="Arial"/>
          <w:color w:val="000000"/>
          <w:sz w:val="28"/>
          <w:szCs w:val="28"/>
          <w:lang w:val="uk-UA"/>
        </w:rPr>
        <w:t>»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внесена до Особливого Почесного списку Г. К. Андерсена як один із видатних творів сучасної дитячої літератури.</w:t>
      </w:r>
    </w:p>
    <w:p w:rsidR="00F812F8" w:rsidRPr="00F812F8" w:rsidRDefault="00F812F8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ru-RU"/>
        </w:rPr>
      </w:pPr>
    </w:p>
    <w:p w:rsidR="00156302" w:rsidRDefault="005A78D6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>2</w:t>
      </w:r>
      <w:r w:rsidR="00B52ADE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. </w:t>
      </w:r>
      <w:r w:rsidR="00156302" w:rsidRPr="00161C75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>Робота з виставкою книг</w:t>
      </w:r>
      <w:r w:rsidR="00260D55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</w:t>
      </w:r>
      <w:r w:rsidR="00260D55" w:rsidRPr="008F126E">
        <w:rPr>
          <w:rFonts w:ascii="Arial" w:eastAsia="Times New Roman" w:hAnsi="Arial" w:cs="Arial"/>
          <w:i/>
          <w:iCs/>
          <w:color w:val="000000"/>
          <w:sz w:val="28"/>
          <w:szCs w:val="28"/>
          <w:lang w:val="uk-UA"/>
        </w:rPr>
        <w:t>(за презентацією</w:t>
      </w:r>
      <w:r w:rsidR="00260D55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) </w:t>
      </w:r>
      <w:r w:rsidR="008F126E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  </w:t>
      </w:r>
      <w:r w:rsidR="00260D55" w:rsidRPr="00260D55">
        <w:rPr>
          <w:rFonts w:ascii="Arial" w:eastAsia="Times New Roman" w:hAnsi="Arial" w:cs="Arial"/>
          <w:b/>
          <w:i/>
          <w:iCs/>
          <w:color w:val="0000FF"/>
          <w:sz w:val="28"/>
          <w:szCs w:val="28"/>
          <w:lang w:val="uk-UA"/>
        </w:rPr>
        <w:t>Слайди 4 – 7</w:t>
      </w:r>
      <w:r w:rsidR="00260D55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</w:t>
      </w:r>
    </w:p>
    <w:p w:rsidR="007135C7" w:rsidRDefault="007135C7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</w:pPr>
    </w:p>
    <w:p w:rsidR="00260D55" w:rsidRPr="008F126E" w:rsidRDefault="00260D55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FF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3. Реклама книг </w:t>
      </w:r>
      <w:r w:rsidR="008F126E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     </w:t>
      </w:r>
      <w:r w:rsidR="008F126E" w:rsidRPr="008F126E">
        <w:rPr>
          <w:rFonts w:ascii="Arial" w:eastAsia="Times New Roman" w:hAnsi="Arial" w:cs="Arial"/>
          <w:b/>
          <w:i/>
          <w:iCs/>
          <w:color w:val="0000FF"/>
          <w:sz w:val="28"/>
          <w:szCs w:val="28"/>
          <w:lang w:val="uk-UA"/>
        </w:rPr>
        <w:t xml:space="preserve">Слайди 8 – 10 </w:t>
      </w:r>
    </w:p>
    <w:p w:rsidR="00CE1908" w:rsidRPr="00DA5707" w:rsidRDefault="00CE1908" w:rsidP="00CE1908">
      <w:pPr>
        <w:rPr>
          <w:rFonts w:cs="Times New Roman"/>
          <w:b/>
          <w:bCs/>
          <w:sz w:val="28"/>
          <w:szCs w:val="28"/>
          <w:lang w:val="ru-RU"/>
        </w:rPr>
      </w:pPr>
    </w:p>
    <w:p w:rsidR="00CE1908" w:rsidRPr="00CE1908" w:rsidRDefault="00AC60AC" w:rsidP="00CE1908">
      <w:pPr>
        <w:spacing w:after="0" w:line="240" w:lineRule="auto"/>
        <w:contextualSpacing/>
        <w:rPr>
          <w:rFonts w:ascii="Arial" w:hAnsi="Arial" w:cs="Arial"/>
          <w:b/>
          <w:bCs/>
          <w:color w:val="C00000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C00000"/>
          <w:sz w:val="28"/>
          <w:szCs w:val="28"/>
          <w:lang w:val="uk-UA"/>
        </w:rPr>
        <w:t>ІІІ. ОПРАЦЮВАННЯ ПОВІСТІ</w:t>
      </w:r>
      <w:r w:rsidR="008F126E">
        <w:rPr>
          <w:rFonts w:ascii="Arial" w:hAnsi="Arial" w:cs="Arial"/>
          <w:b/>
          <w:bCs/>
          <w:color w:val="C00000"/>
          <w:sz w:val="28"/>
          <w:szCs w:val="28"/>
          <w:lang w:val="uk-UA"/>
        </w:rPr>
        <w:t xml:space="preserve"> “ТОРЕАДОРИ З ВАСЮКІВКИ</w:t>
      </w:r>
      <w:r w:rsidR="00CE1908" w:rsidRPr="00CE1908">
        <w:rPr>
          <w:rFonts w:ascii="Arial" w:hAnsi="Arial" w:cs="Arial"/>
          <w:b/>
          <w:bCs/>
          <w:color w:val="C00000"/>
          <w:sz w:val="28"/>
          <w:szCs w:val="28"/>
          <w:lang w:val="uk-UA"/>
        </w:rPr>
        <w:t xml:space="preserve">” </w:t>
      </w:r>
    </w:p>
    <w:p w:rsidR="008F126E" w:rsidRDefault="007135C7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</w:t>
      </w:r>
      <w:r w:rsidR="008F126E">
        <w:rPr>
          <w:rFonts w:ascii="Arial" w:hAnsi="Arial" w:cs="Arial"/>
          <w:b/>
          <w:i/>
          <w:iCs/>
          <w:sz w:val="28"/>
          <w:szCs w:val="28"/>
          <w:lang w:val="uk-UA"/>
        </w:rPr>
        <w:t>1. Інформаційна довідка</w:t>
      </w:r>
      <w:r w:rsidR="00CE1908">
        <w:rPr>
          <w:rFonts w:ascii="Arial" w:hAnsi="Arial" w:cs="Arial"/>
          <w:b/>
          <w:i/>
          <w:iCs/>
          <w:sz w:val="28"/>
          <w:szCs w:val="28"/>
          <w:lang w:val="uk-UA"/>
        </w:rPr>
        <w:t>.</w:t>
      </w:r>
      <w:r w:rsidR="00CE1908">
        <w:rPr>
          <w:rFonts w:ascii="Arial" w:hAnsi="Arial" w:cs="Arial"/>
          <w:sz w:val="28"/>
          <w:szCs w:val="28"/>
          <w:lang w:val="uk-UA"/>
        </w:rPr>
        <w:t xml:space="preserve">      </w:t>
      </w:r>
    </w:p>
    <w:p w:rsidR="00CE1908" w:rsidRDefault="00CE1908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</w:t>
      </w:r>
    </w:p>
    <w:p w:rsidR="00CE1908" w:rsidRPr="00CE1908" w:rsidRDefault="00CE1908" w:rsidP="00CE190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i/>
          <w:iCs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         </w:t>
      </w:r>
      <w:r w:rsidR="008F126E" w:rsidRPr="008F126E">
        <w:rPr>
          <w:rFonts w:ascii="Arial" w:hAnsi="Arial" w:cs="Arial"/>
          <w:b/>
          <w:bCs/>
          <w:i/>
          <w:iCs/>
          <w:color w:val="FF0000"/>
          <w:sz w:val="28"/>
          <w:szCs w:val="28"/>
          <w:lang w:val="uk-UA"/>
        </w:rPr>
        <w:t xml:space="preserve">ПРИГОДНИЦЬКА ПОВІСТЬ </w:t>
      </w:r>
      <w:r w:rsidR="008F126E" w:rsidRPr="008F126E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 xml:space="preserve">– </w:t>
      </w:r>
      <w:r w:rsidR="008F126E" w:rsidRPr="008F126E">
        <w:rPr>
          <w:rFonts w:ascii="Arial" w:hAnsi="Arial" w:cs="Arial"/>
          <w:bCs/>
          <w:iCs/>
          <w:sz w:val="28"/>
          <w:szCs w:val="28"/>
          <w:lang w:val="uk-UA"/>
        </w:rPr>
        <w:t>це твір, у якому зображені неп</w:t>
      </w:r>
      <w:r w:rsidR="008F126E">
        <w:rPr>
          <w:rFonts w:ascii="Arial" w:hAnsi="Arial" w:cs="Arial"/>
          <w:bCs/>
          <w:iCs/>
          <w:sz w:val="28"/>
          <w:szCs w:val="28"/>
          <w:lang w:val="uk-UA"/>
        </w:rPr>
        <w:t xml:space="preserve">ередбачені, несподівані події, </w:t>
      </w:r>
      <w:r w:rsidR="008F126E" w:rsidRPr="008F126E">
        <w:rPr>
          <w:rFonts w:ascii="Arial" w:hAnsi="Arial" w:cs="Arial"/>
          <w:bCs/>
          <w:iCs/>
          <w:sz w:val="28"/>
          <w:szCs w:val="28"/>
          <w:lang w:val="uk-UA"/>
        </w:rPr>
        <w:t>що трапляються з героями</w:t>
      </w:r>
      <w:r w:rsidR="008F126E">
        <w:rPr>
          <w:rFonts w:ascii="Arial" w:hAnsi="Arial" w:cs="Arial"/>
          <w:bCs/>
          <w:iCs/>
          <w:sz w:val="28"/>
          <w:szCs w:val="28"/>
          <w:lang w:val="uk-UA"/>
        </w:rPr>
        <w:t>.</w:t>
      </w:r>
    </w:p>
    <w:p w:rsidR="00CE1908" w:rsidRDefault="00CE1908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sz w:val="28"/>
          <w:szCs w:val="28"/>
          <w:lang w:val="uk-UA"/>
        </w:rPr>
      </w:pPr>
    </w:p>
    <w:p w:rsidR="00AC60AC" w:rsidRDefault="007135C7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i/>
          <w:iCs/>
          <w:sz w:val="28"/>
          <w:szCs w:val="28"/>
          <w:lang w:val="uk-UA"/>
        </w:rPr>
      </w:pPr>
      <w:r>
        <w:rPr>
          <w:rFonts w:ascii="Arial" w:hAnsi="Arial" w:cs="Arial"/>
          <w:i/>
          <w:iCs/>
          <w:sz w:val="28"/>
          <w:szCs w:val="28"/>
          <w:lang w:val="uk-UA"/>
        </w:rPr>
        <w:t xml:space="preserve">  </w:t>
      </w:r>
      <w:r w:rsidR="00CE1908" w:rsidRPr="00CE1908"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2. </w:t>
      </w:r>
      <w:r w:rsidR="002364C8"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Читання учнями тексту </w:t>
      </w:r>
      <w:r w:rsidR="00AC60AC"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</w:t>
      </w:r>
      <w:r w:rsidR="00AC60AC" w:rsidRPr="00AC60AC">
        <w:rPr>
          <w:rFonts w:ascii="Arial" w:hAnsi="Arial" w:cs="Arial"/>
          <w:b/>
          <w:i/>
          <w:iCs/>
          <w:color w:val="0000FF"/>
          <w:sz w:val="28"/>
          <w:szCs w:val="28"/>
          <w:lang w:val="uk-UA"/>
        </w:rPr>
        <w:t>(Додаток 1)</w:t>
      </w:r>
      <w:r w:rsidR="00AC60AC">
        <w:rPr>
          <w:rFonts w:ascii="Arial" w:hAnsi="Arial" w:cs="Arial"/>
          <w:b/>
          <w:i/>
          <w:iCs/>
          <w:color w:val="0000FF"/>
          <w:sz w:val="28"/>
          <w:szCs w:val="28"/>
          <w:lang w:val="uk-UA"/>
        </w:rPr>
        <w:t xml:space="preserve">  </w:t>
      </w:r>
      <w:r w:rsidR="00AC60AC"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або слухання </w:t>
      </w:r>
    </w:p>
    <w:p w:rsidR="00AC60AC" w:rsidRDefault="00AC60AC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i/>
          <w:iCs/>
          <w:color w:val="0000FF"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         </w:t>
      </w:r>
      <w:proofErr w:type="spellStart"/>
      <w:r>
        <w:rPr>
          <w:rFonts w:ascii="Arial" w:hAnsi="Arial" w:cs="Arial"/>
          <w:b/>
          <w:i/>
          <w:iCs/>
          <w:sz w:val="28"/>
          <w:szCs w:val="28"/>
          <w:lang w:val="uk-UA"/>
        </w:rPr>
        <w:t>аудіозапису</w:t>
      </w:r>
      <w:proofErr w:type="spellEnd"/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за посиланням </w:t>
      </w:r>
    </w:p>
    <w:p w:rsidR="00AC60AC" w:rsidRPr="00AC60AC" w:rsidRDefault="00AC60AC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i/>
          <w:iCs/>
          <w:color w:val="0000FF"/>
          <w:sz w:val="28"/>
          <w:szCs w:val="28"/>
          <w:lang w:val="uk-UA"/>
        </w:rPr>
      </w:pPr>
    </w:p>
    <w:p w:rsidR="002364C8" w:rsidRPr="00CE1908" w:rsidRDefault="002364C8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i/>
          <w:iCs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          </w:t>
      </w:r>
      <w:hyperlink r:id="rId5" w:history="1">
        <w:r w:rsidRPr="00E1699F">
          <w:rPr>
            <w:rStyle w:val="a5"/>
            <w:rFonts w:ascii="Arial" w:hAnsi="Arial" w:cs="Arial"/>
            <w:b/>
            <w:i/>
            <w:iCs/>
            <w:sz w:val="28"/>
            <w:szCs w:val="28"/>
            <w:lang w:val="uk-UA"/>
          </w:rPr>
          <w:t>https://www.youtube.com/watch?v=LXAk7F1myx4</w:t>
        </w:r>
      </w:hyperlink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</w:t>
      </w:r>
    </w:p>
    <w:p w:rsidR="00AC60AC" w:rsidRDefault="00CE1908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</w:t>
      </w:r>
    </w:p>
    <w:p w:rsidR="00CE1908" w:rsidRPr="00CE1908" w:rsidRDefault="00AC60AC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</w:t>
      </w:r>
      <w:r w:rsidR="00CE1908">
        <w:rPr>
          <w:rFonts w:ascii="Arial" w:hAnsi="Arial" w:cs="Arial"/>
          <w:sz w:val="28"/>
          <w:szCs w:val="28"/>
          <w:lang w:val="uk-UA"/>
        </w:rPr>
        <w:t xml:space="preserve"> </w:t>
      </w:r>
      <w:r w:rsidR="008F126E">
        <w:rPr>
          <w:rFonts w:ascii="Arial" w:hAnsi="Arial" w:cs="Arial"/>
          <w:sz w:val="28"/>
          <w:szCs w:val="28"/>
          <w:lang w:val="uk-UA"/>
        </w:rPr>
        <w:t xml:space="preserve">— Чи сподобалося вам </w:t>
      </w:r>
      <w:r w:rsidR="00CE1BDA">
        <w:rPr>
          <w:rFonts w:ascii="Arial" w:hAnsi="Arial" w:cs="Arial"/>
          <w:sz w:val="28"/>
          <w:szCs w:val="28"/>
          <w:lang w:val="uk-UA"/>
        </w:rPr>
        <w:t xml:space="preserve">ця </w:t>
      </w:r>
      <w:r>
        <w:rPr>
          <w:rFonts w:ascii="Arial" w:hAnsi="Arial" w:cs="Arial"/>
          <w:sz w:val="28"/>
          <w:szCs w:val="28"/>
          <w:lang w:val="uk-UA"/>
        </w:rPr>
        <w:t>пригода</w:t>
      </w:r>
      <w:r w:rsidR="00CE1908" w:rsidRPr="00CE1908">
        <w:rPr>
          <w:rFonts w:ascii="Arial" w:hAnsi="Arial" w:cs="Arial"/>
          <w:sz w:val="28"/>
          <w:szCs w:val="28"/>
          <w:lang w:val="uk-UA"/>
        </w:rPr>
        <w:t>?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</w:t>
      </w:r>
      <w:r>
        <w:rPr>
          <w:rFonts w:ascii="Arial" w:hAnsi="Arial" w:cs="Arial"/>
          <w:i/>
          <w:iCs/>
          <w:sz w:val="28"/>
          <w:szCs w:val="28"/>
          <w:lang w:val="uk-UA"/>
        </w:rPr>
        <w:t xml:space="preserve">     </w:t>
      </w:r>
    </w:p>
    <w:p w:rsidR="00CE1BDA" w:rsidRDefault="00CE1BDA" w:rsidP="00CE1BD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  </w:t>
      </w:r>
      <w:r w:rsidRPr="004555FE">
        <w:rPr>
          <w:rFonts w:ascii="Arial" w:hAnsi="Arial" w:cs="Arial"/>
          <w:b/>
          <w:i/>
          <w:iCs/>
          <w:sz w:val="28"/>
          <w:szCs w:val="28"/>
          <w:lang w:val="uk-UA"/>
        </w:rPr>
        <w:t>3. Словникова робота</w:t>
      </w:r>
      <w:r w:rsidRPr="007135C7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 xml:space="preserve"> </w:t>
      </w:r>
    </w:p>
    <w:p w:rsidR="00CE1BDA" w:rsidRDefault="00CE1BDA" w:rsidP="00CE1BDA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8"/>
          <w:szCs w:val="28"/>
          <w:lang w:val="uk-UA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Тореадор</w:t>
      </w:r>
      <w:r w:rsidRPr="008F126E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 xml:space="preserve"> 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>– головний учасник бою биків в Іспанії та країнах Латинської Америки, шпагою завдає бикові останнього удару.</w:t>
      </w:r>
    </w:p>
    <w:p w:rsidR="00CE1BDA" w:rsidRPr="008F126E" w:rsidRDefault="00CE1BDA" w:rsidP="00CE1BDA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8"/>
          <w:szCs w:val="28"/>
          <w:lang w:val="uk-UA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Буцегарня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приміщення для тимчасового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>ув’язнення порушників.</w:t>
      </w:r>
    </w:p>
    <w:p w:rsidR="00CE1BDA" w:rsidRPr="008F126E" w:rsidRDefault="00CE1BDA" w:rsidP="00CE1BD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8"/>
          <w:szCs w:val="28"/>
          <w:lang w:val="ru-RU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Ґангстер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розбійник.</w:t>
      </w:r>
    </w:p>
    <w:p w:rsidR="00CE1BDA" w:rsidRPr="008F126E" w:rsidRDefault="00CE1BDA" w:rsidP="00CE1BD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8"/>
          <w:szCs w:val="28"/>
          <w:lang w:val="ru-RU"/>
        </w:rPr>
      </w:pPr>
      <w:proofErr w:type="spellStart"/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Баналюки</w:t>
      </w:r>
      <w:proofErr w:type="spellEnd"/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небилиці.</w:t>
      </w:r>
    </w:p>
    <w:p w:rsidR="00CE1BDA" w:rsidRPr="008F126E" w:rsidRDefault="00CE1BDA" w:rsidP="00CE1BD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8"/>
          <w:szCs w:val="28"/>
          <w:lang w:val="ru-RU"/>
        </w:rPr>
      </w:pPr>
      <w:proofErr w:type="spellStart"/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Калабаня</w:t>
      </w:r>
      <w:proofErr w:type="spellEnd"/>
      <w:r w:rsidRPr="008F126E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 xml:space="preserve"> 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величезна калюжа з багнюкою.</w:t>
      </w:r>
    </w:p>
    <w:p w:rsidR="00CE1BDA" w:rsidRPr="008F126E" w:rsidRDefault="00CE1BDA" w:rsidP="00CE1BD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8"/>
          <w:szCs w:val="28"/>
          <w:lang w:val="ru-RU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Реманент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сукупність предметів, необхідних для будь-якої діяльності.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</w:p>
    <w:p w:rsidR="00CE1BDA" w:rsidRPr="004555FE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i/>
          <w:iCs/>
          <w:sz w:val="28"/>
          <w:szCs w:val="28"/>
          <w:lang w:val="uk-UA"/>
        </w:rPr>
        <w:t xml:space="preserve">     </w:t>
      </w:r>
      <w:r w:rsidRPr="004555FE">
        <w:rPr>
          <w:rFonts w:ascii="Arial" w:hAnsi="Arial" w:cs="Arial"/>
          <w:b/>
          <w:i/>
          <w:sz w:val="28"/>
          <w:szCs w:val="28"/>
          <w:lang w:val="uk-UA"/>
        </w:rPr>
        <w:t>4</w:t>
      </w:r>
      <w:r>
        <w:rPr>
          <w:rFonts w:ascii="Arial" w:hAnsi="Arial" w:cs="Arial"/>
          <w:b/>
          <w:i/>
          <w:iCs/>
          <w:sz w:val="28"/>
          <w:szCs w:val="28"/>
          <w:lang w:val="uk-UA"/>
        </w:rPr>
        <w:t>. Аналіз змісту прочитаного уривку</w:t>
      </w:r>
      <w:r w:rsidRPr="00997800">
        <w:rPr>
          <w:rFonts w:ascii="Arial" w:hAnsi="Arial" w:cs="Arial"/>
          <w:b/>
          <w:i/>
          <w:sz w:val="28"/>
          <w:szCs w:val="28"/>
          <w:lang w:val="uk-UA"/>
        </w:rPr>
        <w:t>.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Pr="00CE1908">
        <w:rPr>
          <w:rFonts w:ascii="Arial" w:hAnsi="Arial" w:cs="Arial"/>
          <w:sz w:val="28"/>
          <w:szCs w:val="28"/>
          <w:lang w:val="uk-UA"/>
        </w:rPr>
        <w:t>— Хто</w:t>
      </w:r>
      <w:r>
        <w:rPr>
          <w:rFonts w:ascii="Arial" w:hAnsi="Arial" w:cs="Arial"/>
          <w:sz w:val="28"/>
          <w:szCs w:val="28"/>
          <w:lang w:val="uk-UA"/>
        </w:rPr>
        <w:t xml:space="preserve"> дійові особи?</w:t>
      </w:r>
    </w:p>
    <w:p w:rsidR="00CE1BDA" w:rsidRDefault="00CE1BDA" w:rsidP="00CE1BDA">
      <w:pPr>
        <w:pStyle w:val="a3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Pr="00CE1908">
        <w:rPr>
          <w:rFonts w:ascii="Arial" w:hAnsi="Arial" w:cs="Arial"/>
          <w:sz w:val="28"/>
          <w:szCs w:val="28"/>
          <w:lang w:val="uk-UA"/>
        </w:rPr>
        <w:t>—</w:t>
      </w:r>
      <w:r>
        <w:rPr>
          <w:rFonts w:ascii="Arial" w:hAnsi="Arial" w:cs="Arial"/>
          <w:sz w:val="28"/>
          <w:szCs w:val="28"/>
          <w:lang w:val="uk-UA"/>
        </w:rPr>
        <w:t xml:space="preserve"> Що вирішили зробити хлопці?</w:t>
      </w:r>
    </w:p>
    <w:p w:rsidR="00CE1BDA" w:rsidRPr="003D229E" w:rsidRDefault="00CE1BDA" w:rsidP="00CE1BDA">
      <w:pPr>
        <w:pStyle w:val="a3"/>
        <w:spacing w:before="0" w:beforeAutospacing="0" w:after="0" w:afterAutospacing="0"/>
        <w:jc w:val="both"/>
        <w:rPr>
          <w:rStyle w:val="a4"/>
          <w:rFonts w:ascii="Arial" w:hAnsi="Arial" w:cs="Arial"/>
          <w:i w:val="0"/>
          <w:iCs w:val="0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— Чи вдалося їм це здійснити? Що завадило?</w:t>
      </w:r>
    </w:p>
    <w:p w:rsidR="00CE1BDA" w:rsidRPr="00CE1908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— Яка головна думка розповіді</w:t>
      </w:r>
      <w:r w:rsidRPr="00CE1908">
        <w:rPr>
          <w:rFonts w:ascii="Arial" w:hAnsi="Arial" w:cs="Arial"/>
          <w:sz w:val="28"/>
          <w:szCs w:val="28"/>
          <w:lang w:val="uk-UA"/>
        </w:rPr>
        <w:t>?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  <w:r>
        <w:rPr>
          <w:rFonts w:ascii="Arial" w:hAnsi="Arial" w:cs="Arial"/>
          <w:i/>
          <w:iCs/>
          <w:sz w:val="28"/>
          <w:szCs w:val="28"/>
          <w:lang w:val="uk-UA"/>
        </w:rPr>
        <w:t xml:space="preserve">     </w:t>
      </w:r>
      <w:r w:rsidRPr="004555FE">
        <w:rPr>
          <w:rFonts w:ascii="Arial" w:hAnsi="Arial" w:cs="Arial"/>
          <w:b/>
          <w:i/>
          <w:iCs/>
          <w:sz w:val="28"/>
          <w:szCs w:val="28"/>
          <w:lang w:val="uk-UA"/>
        </w:rPr>
        <w:t>5. Складання характеристики дійових осіб</w:t>
      </w:r>
      <w:r>
        <w:rPr>
          <w:rFonts w:ascii="Arial" w:hAnsi="Arial" w:cs="Arial"/>
          <w:i/>
          <w:iCs/>
          <w:sz w:val="28"/>
          <w:szCs w:val="28"/>
          <w:lang w:val="uk-UA"/>
        </w:rPr>
        <w:t>.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Style w:val="a4"/>
          <w:rFonts w:ascii="Arial" w:hAnsi="Arial" w:cs="Arial"/>
          <w:bCs/>
          <w:i w:val="0"/>
          <w:color w:val="000000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Pr="00CE1908">
        <w:rPr>
          <w:rFonts w:ascii="Arial" w:hAnsi="Arial" w:cs="Arial"/>
          <w:sz w:val="28"/>
          <w:szCs w:val="28"/>
          <w:lang w:val="uk-UA"/>
        </w:rPr>
        <w:t>—</w:t>
      </w:r>
      <w:r w:rsidRPr="007135C7">
        <w:rPr>
          <w:rStyle w:val="a4"/>
          <w:bCs/>
          <w:i w:val="0"/>
          <w:color w:val="000000"/>
          <w:sz w:val="28"/>
          <w:szCs w:val="28"/>
          <w:lang w:val="uk-UA"/>
        </w:rPr>
        <w:t xml:space="preserve"> </w:t>
      </w:r>
      <w:r w:rsidRPr="007135C7">
        <w:rPr>
          <w:rStyle w:val="a4"/>
          <w:rFonts w:ascii="Arial" w:hAnsi="Arial" w:cs="Arial"/>
          <w:bCs/>
          <w:i w:val="0"/>
          <w:color w:val="000000"/>
          <w:sz w:val="28"/>
          <w:szCs w:val="28"/>
          <w:lang w:val="uk-UA"/>
        </w:rPr>
        <w:t>Які риси характеру  хлопців виявилися у цій пригоді?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</w:p>
    <w:p w:rsidR="00CE1BDA" w:rsidRDefault="00CE1BDA" w:rsidP="00CE1BDA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  <w:r w:rsidRPr="00AC60AC">
        <w:rPr>
          <w:rFonts w:ascii="Arial" w:hAnsi="Arial" w:cs="Arial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146E5F45" wp14:editId="6949A2BF">
            <wp:extent cx="4236085" cy="31770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222" cy="31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DA" w:rsidRDefault="00CE1BDA" w:rsidP="00CE1BDA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E1BDA" w:rsidRDefault="00CE1BDA" w:rsidP="00CE1BDA">
      <w:pPr>
        <w:spacing w:after="0" w:line="240" w:lineRule="auto"/>
        <w:contextualSpacing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 xml:space="preserve">     </w:t>
      </w:r>
      <w:r w:rsidRPr="00466EE4">
        <w:rPr>
          <w:rFonts w:ascii="Arial" w:hAnsi="Arial" w:cs="Arial"/>
          <w:b/>
          <w:i/>
          <w:sz w:val="28"/>
          <w:szCs w:val="28"/>
          <w:lang w:val="uk-UA"/>
        </w:rPr>
        <w:t>6.</w:t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 Рубрика «Народна мудрість».</w:t>
      </w:r>
    </w:p>
    <w:p w:rsidR="00CE1BDA" w:rsidRPr="00466EE4" w:rsidRDefault="00CE1BDA" w:rsidP="00CE1BDA">
      <w:pPr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 xml:space="preserve">         </w:t>
      </w:r>
      <w:r>
        <w:rPr>
          <w:rFonts w:ascii="Arial" w:hAnsi="Arial" w:cs="Arial"/>
          <w:sz w:val="28"/>
          <w:szCs w:val="28"/>
          <w:lang w:val="uk-UA"/>
        </w:rPr>
        <w:t xml:space="preserve">— Поясніть значення кожного </w:t>
      </w:r>
      <w:proofErr w:type="spellStart"/>
      <w:r w:rsidRPr="00466EE4">
        <w:rPr>
          <w:rFonts w:ascii="Arial" w:hAnsi="Arial" w:cs="Arial"/>
          <w:sz w:val="28"/>
          <w:szCs w:val="28"/>
          <w:lang w:val="uk-UA"/>
        </w:rPr>
        <w:t>прислів</w:t>
      </w:r>
      <w:proofErr w:type="spellEnd"/>
      <w:r w:rsidRPr="00466EE4">
        <w:rPr>
          <w:rFonts w:ascii="Arial" w:hAnsi="Arial" w:cs="Arial"/>
          <w:sz w:val="28"/>
          <w:szCs w:val="28"/>
          <w:lang w:val="ru-RU"/>
        </w:rPr>
        <w:t>’</w:t>
      </w:r>
      <w:r>
        <w:rPr>
          <w:rFonts w:ascii="Arial" w:hAnsi="Arial" w:cs="Arial"/>
          <w:sz w:val="28"/>
          <w:szCs w:val="28"/>
          <w:lang w:val="uk-UA"/>
        </w:rPr>
        <w:t>я.</w:t>
      </w:r>
    </w:p>
    <w:p w:rsidR="00CE1BDA" w:rsidRPr="00466EE4" w:rsidRDefault="00CE1BDA" w:rsidP="00CE1BDA">
      <w:pPr>
        <w:numPr>
          <w:ilvl w:val="0"/>
          <w:numId w:val="11"/>
        </w:numPr>
        <w:tabs>
          <w:tab w:val="clear" w:pos="720"/>
          <w:tab w:val="num" w:pos="1843"/>
        </w:tabs>
        <w:spacing w:line="276" w:lineRule="auto"/>
        <w:ind w:firstLine="698"/>
        <w:rPr>
          <w:rFonts w:ascii="Arial" w:hAnsi="Arial" w:cs="Arial"/>
          <w:color w:val="0000FF"/>
          <w:sz w:val="28"/>
          <w:szCs w:val="28"/>
          <w:lang w:val="ru-RU"/>
        </w:rPr>
      </w:pP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Нема</w:t>
      </w:r>
      <w:r w:rsidRPr="00466EE4">
        <w:rPr>
          <w:rFonts w:ascii="Arial" w:hAnsi="Arial" w:cs="Arial"/>
          <w:iCs/>
          <w:color w:val="0000FF"/>
          <w:sz w:val="28"/>
          <w:szCs w:val="28"/>
          <w:lang w:val="uk-UA"/>
        </w:rPr>
        <w:t xml:space="preserve"> </w:t>
      </w: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товариша - шукай, а знайшов – бережи</w:t>
      </w:r>
    </w:p>
    <w:p w:rsidR="00CE1BDA" w:rsidRPr="00466EE4" w:rsidRDefault="00CE1BDA" w:rsidP="00CE1BDA">
      <w:pPr>
        <w:numPr>
          <w:ilvl w:val="0"/>
          <w:numId w:val="11"/>
        </w:numPr>
        <w:tabs>
          <w:tab w:val="clear" w:pos="720"/>
          <w:tab w:val="num" w:pos="1843"/>
        </w:tabs>
        <w:spacing w:after="0" w:line="276" w:lineRule="auto"/>
        <w:ind w:firstLine="698"/>
        <w:contextualSpacing/>
        <w:rPr>
          <w:rFonts w:ascii="Arial" w:hAnsi="Arial" w:cs="Arial"/>
          <w:color w:val="0000FF"/>
          <w:sz w:val="28"/>
          <w:szCs w:val="28"/>
          <w:lang w:val="ru-RU"/>
        </w:rPr>
      </w:pP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Людина без друзів – що дерево без коріння.</w:t>
      </w:r>
    </w:p>
    <w:p w:rsidR="00CE1BDA" w:rsidRPr="00466EE4" w:rsidRDefault="00CE1BDA" w:rsidP="00CE1BDA">
      <w:pPr>
        <w:numPr>
          <w:ilvl w:val="0"/>
          <w:numId w:val="11"/>
        </w:numPr>
        <w:tabs>
          <w:tab w:val="clear" w:pos="720"/>
          <w:tab w:val="num" w:pos="1843"/>
        </w:tabs>
        <w:spacing w:after="0" w:line="276" w:lineRule="auto"/>
        <w:ind w:firstLine="698"/>
        <w:contextualSpacing/>
        <w:rPr>
          <w:rFonts w:ascii="Arial" w:hAnsi="Arial" w:cs="Arial"/>
          <w:color w:val="0000FF"/>
          <w:sz w:val="28"/>
          <w:szCs w:val="28"/>
          <w:lang w:val="ru-RU"/>
        </w:rPr>
      </w:pP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Нових друзів май, а старих не забувай.</w:t>
      </w:r>
    </w:p>
    <w:p w:rsidR="00CE1BDA" w:rsidRPr="00466EE4" w:rsidRDefault="00CE1BDA" w:rsidP="00CE1BDA">
      <w:pPr>
        <w:numPr>
          <w:ilvl w:val="0"/>
          <w:numId w:val="11"/>
        </w:numPr>
        <w:tabs>
          <w:tab w:val="clear" w:pos="720"/>
          <w:tab w:val="num" w:pos="1843"/>
        </w:tabs>
        <w:spacing w:after="0" w:line="276" w:lineRule="auto"/>
        <w:ind w:firstLine="698"/>
        <w:contextualSpacing/>
        <w:rPr>
          <w:rFonts w:ascii="Arial" w:hAnsi="Arial" w:cs="Arial"/>
          <w:color w:val="0000FF"/>
          <w:sz w:val="28"/>
          <w:szCs w:val="28"/>
          <w:lang w:val="ru-RU"/>
        </w:rPr>
      </w:pP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Чоловік без друга – що їжа без солі.</w:t>
      </w:r>
    </w:p>
    <w:p w:rsidR="00CE1BDA" w:rsidRPr="00CE1908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</w:p>
    <w:p w:rsidR="00CE1BDA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І</w:t>
      </w:r>
      <w:r w:rsidRPr="005A78D6"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V. ПІДСУМОК УРОКУ</w:t>
      </w:r>
    </w:p>
    <w:p w:rsidR="00CE1BDA" w:rsidRPr="00466EE4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color w:val="C00000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 xml:space="preserve">     </w:t>
      </w:r>
      <w:r>
        <w:rPr>
          <w:rFonts w:ascii="Arial" w:eastAsia="Times New Roman" w:hAnsi="Arial" w:cs="Arial"/>
          <w:b/>
          <w:i/>
          <w:sz w:val="28"/>
          <w:szCs w:val="28"/>
          <w:lang w:val="uk-UA"/>
        </w:rPr>
        <w:t xml:space="preserve"> 1. Вправа «Мікрофон».</w:t>
      </w:r>
    </w:p>
    <w:p w:rsidR="00CE1BDA" w:rsidRDefault="00CE1BDA" w:rsidP="00CE1BDA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</w:t>
      </w:r>
      <w:r w:rsidRPr="005A78D6">
        <w:rPr>
          <w:rFonts w:ascii="Arial" w:hAnsi="Arial" w:cs="Arial"/>
          <w:sz w:val="28"/>
          <w:szCs w:val="28"/>
          <w:lang w:val="uk-UA"/>
        </w:rPr>
        <w:t>— Чого вчить оповідання, над яким сьогодні працювали?</w:t>
      </w:r>
    </w:p>
    <w:p w:rsidR="00CE1BDA" w:rsidRPr="005A78D6" w:rsidRDefault="00CE1BDA" w:rsidP="00CE1BDA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— Який настрій викликають пригоди, що трапляються з друзями?</w:t>
      </w:r>
    </w:p>
    <w:p w:rsidR="00CE1BDA" w:rsidRDefault="00CE1BDA" w:rsidP="00CE1BDA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E1BDA" w:rsidRPr="005B0FAC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Cs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VІ. ДОМАШНЄ ЗАВДАННЯ</w:t>
      </w:r>
    </w:p>
    <w:p w:rsidR="00CE1BDA" w:rsidRPr="00CE1BDA" w:rsidRDefault="00CE1BDA" w:rsidP="00CE1BDA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iCs/>
          <w:color w:val="000000"/>
          <w:sz w:val="28"/>
          <w:szCs w:val="28"/>
          <w:lang w:val="uk-UA"/>
        </w:rPr>
      </w:pPr>
      <w:r w:rsidRPr="00CE1BDA">
        <w:rPr>
          <w:rFonts w:ascii="Arial" w:hAnsi="Arial" w:cs="Arial"/>
          <w:iCs/>
          <w:sz w:val="28"/>
          <w:szCs w:val="28"/>
          <w:lang w:val="uk-UA"/>
        </w:rPr>
        <w:t xml:space="preserve">     </w:t>
      </w:r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1. Прочитай </w:t>
      </w: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u w:val="single"/>
          <w:lang w:val="uk-UA"/>
        </w:rPr>
        <w:t>Додаток 2.</w:t>
      </w: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</w:t>
      </w:r>
      <w:r w:rsidRPr="00CE1BDA">
        <w:rPr>
          <w:rFonts w:ascii="Arial" w:eastAsia="Times New Roman" w:hAnsi="Arial" w:cs="Arial"/>
          <w:b/>
          <w:bCs/>
          <w:iCs/>
          <w:sz w:val="28"/>
          <w:szCs w:val="28"/>
          <w:lang w:val="uk-UA"/>
        </w:rPr>
        <w:t>«</w:t>
      </w:r>
      <w:r w:rsidRPr="00CE1BDA">
        <w:rPr>
          <w:rFonts w:ascii="Arial" w:eastAsia="Times New Roman" w:hAnsi="Arial" w:cs="Arial"/>
          <w:b/>
          <w:sz w:val="28"/>
          <w:szCs w:val="28"/>
          <w:lang w:val="uk-UA"/>
        </w:rPr>
        <w:t>ВАСЮКІВСЬКА КОРИДА»</w:t>
      </w:r>
      <w:r w:rsidRPr="00CE1BDA">
        <w:rPr>
          <w:rFonts w:ascii="Arial" w:eastAsia="Times New Roman" w:hAnsi="Arial" w:cs="Arial"/>
          <w:bCs/>
          <w:iCs/>
          <w:szCs w:val="28"/>
          <w:lang w:val="uk-UA"/>
        </w:rPr>
        <w:t xml:space="preserve"> </w:t>
      </w: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>і підготуй переказ (усно).</w:t>
      </w:r>
    </w:p>
    <w:p w:rsidR="00CE1BDA" w:rsidRPr="00CE1BDA" w:rsidRDefault="00CE1BDA" w:rsidP="00CE1BDA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iCs/>
          <w:color w:val="000000"/>
          <w:sz w:val="28"/>
          <w:szCs w:val="28"/>
          <w:lang w:val="uk-UA"/>
        </w:rPr>
      </w:pP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    2.  Дослідницьке завдання (для бажаючих)</w:t>
      </w:r>
    </w:p>
    <w:p w:rsidR="00CE1BDA" w:rsidRPr="00CE1BDA" w:rsidRDefault="00CE1BDA" w:rsidP="00CE1BDA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iCs/>
          <w:color w:val="000000"/>
          <w:sz w:val="28"/>
          <w:szCs w:val="28"/>
          <w:lang w:val="ru-RU"/>
        </w:rPr>
      </w:pP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        Візьми</w:t>
      </w:r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інтерв’ю у членів родини про</w:t>
      </w: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їх  дитинство і пригоди, які з ними траплялися.</w:t>
      </w:r>
    </w:p>
    <w:p w:rsidR="00CE1BDA" w:rsidRPr="003D229E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ru-RU"/>
        </w:rPr>
      </w:pPr>
    </w:p>
    <w:p w:rsidR="00CE1BDA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</w:pPr>
    </w:p>
    <w:p w:rsidR="00CE1BDA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</w:pPr>
    </w:p>
    <w:p w:rsidR="00CE1BDA" w:rsidRPr="0096772D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Georgia" w:hAnsi="Georgia"/>
          <w:b/>
          <w:lang w:val="uk-UA"/>
        </w:rPr>
      </w:pPr>
      <w:r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96772D">
        <w:rPr>
          <w:rFonts w:ascii="Arial" w:hAnsi="Arial" w:cs="Arial"/>
          <w:b/>
          <w:i/>
          <w:iCs/>
          <w:sz w:val="36"/>
          <w:szCs w:val="28"/>
          <w:lang w:val="uk-UA"/>
        </w:rPr>
        <w:t>Додаток 1.</w:t>
      </w:r>
      <w:r w:rsidRPr="0096772D">
        <w:rPr>
          <w:rFonts w:ascii="Georgia" w:hAnsi="Georgia"/>
          <w:b/>
          <w:lang w:val="uk-UA"/>
        </w:rPr>
        <w:t xml:space="preserve"> </w:t>
      </w:r>
    </w:p>
    <w:p w:rsidR="00CE1BDA" w:rsidRPr="0096772D" w:rsidRDefault="00CE1BDA" w:rsidP="00CE1BDA">
      <w:pPr>
        <w:autoSpaceDE w:val="0"/>
        <w:autoSpaceDN w:val="0"/>
        <w:adjustRightInd w:val="0"/>
        <w:spacing w:after="0" w:line="276" w:lineRule="auto"/>
        <w:contextualSpacing/>
        <w:jc w:val="center"/>
        <w:rPr>
          <w:rFonts w:ascii="Arial" w:hAnsi="Arial" w:cs="Arial"/>
          <w:b/>
          <w:i/>
          <w:iCs/>
          <w:color w:val="FF0000"/>
          <w:sz w:val="44"/>
          <w:szCs w:val="28"/>
          <w:lang w:val="uk-UA"/>
        </w:rPr>
      </w:pPr>
      <w:r w:rsidRPr="0096772D">
        <w:rPr>
          <w:rFonts w:ascii="Georgia" w:hAnsi="Georgia"/>
          <w:b/>
          <w:color w:val="FF0000"/>
          <w:sz w:val="28"/>
          <w:lang w:val="uk-UA"/>
        </w:rPr>
        <w:t>ТОРЕАДОРИ З ВАСЮКІВКИ</w:t>
      </w:r>
    </w:p>
    <w:p w:rsidR="00CE1BDA" w:rsidRPr="0096772D" w:rsidRDefault="00CE1BDA" w:rsidP="00CE1BDA">
      <w:pPr>
        <w:pStyle w:val="a3"/>
        <w:spacing w:before="0" w:beforeAutospacing="0" w:after="0" w:afterAutospacing="0" w:line="276" w:lineRule="auto"/>
        <w:jc w:val="center"/>
        <w:rPr>
          <w:rFonts w:ascii="Georgia" w:hAnsi="Georgia"/>
          <w:b/>
          <w:color w:val="000000"/>
          <w:lang w:val="ru-RU"/>
        </w:rPr>
      </w:pPr>
      <w:r w:rsidRPr="0096772D">
        <w:rPr>
          <w:rFonts w:ascii="Georgia" w:hAnsi="Georgia"/>
          <w:b/>
          <w:color w:val="000000"/>
          <w:lang w:val="ru-RU"/>
        </w:rPr>
        <w:t>ЧАСТИНА ПЕРША</w:t>
      </w:r>
    </w:p>
    <w:p w:rsidR="00CE1BDA" w:rsidRPr="0096772D" w:rsidRDefault="00CE1BDA" w:rsidP="00CE1BDA">
      <w:pPr>
        <w:pStyle w:val="a3"/>
        <w:spacing w:before="0" w:beforeAutospacing="0" w:after="0" w:afterAutospacing="0" w:line="276" w:lineRule="auto"/>
        <w:ind w:firstLine="600"/>
        <w:jc w:val="both"/>
        <w:rPr>
          <w:rFonts w:ascii="Georgia" w:hAnsi="Georgia"/>
          <w:i/>
          <w:color w:val="000000"/>
          <w:lang w:val="uk-UA"/>
        </w:rPr>
      </w:pPr>
      <w:r>
        <w:rPr>
          <w:rFonts w:ascii="Georgia" w:hAnsi="Georgia"/>
          <w:i/>
          <w:color w:val="000000"/>
          <w:lang w:val="uk-UA"/>
        </w:rPr>
        <w:t xml:space="preserve">                                             </w:t>
      </w:r>
      <w:r w:rsidRPr="0096772D">
        <w:rPr>
          <w:rFonts w:ascii="Georgia" w:hAnsi="Georgia"/>
          <w:i/>
          <w:color w:val="000000"/>
          <w:lang w:val="uk-UA"/>
        </w:rPr>
        <w:t>Яку роз</w:t>
      </w:r>
      <w:r>
        <w:rPr>
          <w:rFonts w:ascii="Georgia" w:hAnsi="Georgia"/>
          <w:i/>
          <w:color w:val="000000"/>
          <w:lang w:val="uk-UA"/>
        </w:rPr>
        <w:t xml:space="preserve">казує Павлуша </w:t>
      </w:r>
      <w:proofErr w:type="spellStart"/>
      <w:r>
        <w:rPr>
          <w:rFonts w:ascii="Georgia" w:hAnsi="Georgia"/>
          <w:i/>
          <w:color w:val="000000"/>
          <w:lang w:val="uk-UA"/>
        </w:rPr>
        <w:t>Завгородній</w:t>
      </w:r>
      <w:proofErr w:type="spellEnd"/>
    </w:p>
    <w:p w:rsidR="00CE1BDA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i/>
          <w:color w:val="000000"/>
          <w:lang w:val="uk-UA"/>
        </w:rPr>
      </w:pPr>
      <w:r w:rsidRPr="0096772D">
        <w:rPr>
          <w:rFonts w:ascii="Georgia" w:hAnsi="Georgia"/>
          <w:i/>
          <w:color w:val="000000"/>
          <w:lang w:val="uk-UA"/>
        </w:rPr>
        <w:t>НАДЗВИЧАЙНІ ПРИГОДИ РОБІНЗОНА КУКУРУЗО ТА ЙОГО ВІРНОГО ДРУГА І ОДНОКЛАСНИКА ПАВЛУШІ ЗАВГОРОДНЬОГО В ШКОЛІ, ДОМА ТА НА БЕЗЛЮДНОМУ ОСТРОВІ ПОБЛИЗУ СЕЛА ВАСЮКІВКИ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i/>
          <w:color w:val="000000"/>
          <w:lang w:val="uk-UA"/>
        </w:rPr>
      </w:pP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b/>
          <w:color w:val="000000"/>
          <w:lang w:val="uk-UA"/>
        </w:rPr>
      </w:pPr>
      <w:r w:rsidRPr="00466EE4">
        <w:rPr>
          <w:rFonts w:ascii="Georgia" w:hAnsi="Georgia"/>
          <w:b/>
          <w:color w:val="000000"/>
          <w:u w:val="single"/>
          <w:lang w:val="uk-UA"/>
        </w:rPr>
        <w:t>РОЗДІЛ ПЕРШИЙ.</w:t>
      </w:r>
      <w:r>
        <w:rPr>
          <w:rFonts w:ascii="Georgia" w:hAnsi="Georgia"/>
          <w:b/>
          <w:color w:val="000000"/>
          <w:lang w:val="uk-UA"/>
        </w:rPr>
        <w:t xml:space="preserve">  </w:t>
      </w:r>
      <w:r w:rsidRPr="00466EE4">
        <w:rPr>
          <w:rFonts w:ascii="Georgia" w:hAnsi="Georgia"/>
          <w:b/>
          <w:i/>
          <w:color w:val="0000FF"/>
          <w:sz w:val="28"/>
          <w:lang w:val="uk-UA"/>
        </w:rPr>
        <w:t>МЕТРО ПІД СВИНАРНИКОМ.</w:t>
      </w:r>
      <w:r w:rsidRPr="0096772D">
        <w:rPr>
          <w:rFonts w:ascii="Georgia" w:hAnsi="Georgia"/>
          <w:color w:val="000000"/>
          <w:sz w:val="28"/>
          <w:lang w:val="uk-UA"/>
        </w:rPr>
        <w:t xml:space="preserve"> 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— От </w:t>
      </w:r>
      <w:proofErr w:type="spellStart"/>
      <w:r w:rsidRPr="0096772D">
        <w:rPr>
          <w:rFonts w:ascii="Georgia" w:hAnsi="Georgia"/>
          <w:color w:val="000000"/>
          <w:lang w:val="uk-UA"/>
        </w:rPr>
        <w:t>знайдибіда</w:t>
      </w:r>
      <w:proofErr w:type="spellEnd"/>
      <w:r w:rsidRPr="0096772D">
        <w:rPr>
          <w:rFonts w:ascii="Georgia" w:hAnsi="Georgia"/>
          <w:color w:val="000000"/>
          <w:lang w:val="uk-UA"/>
        </w:rPr>
        <w:t xml:space="preserve">, авантюрист шмаркатий! Ванько-о-о! Вилазь зараз же! Бо такого </w:t>
      </w:r>
      <w:proofErr w:type="spellStart"/>
      <w:r w:rsidRPr="0096772D">
        <w:rPr>
          <w:rFonts w:ascii="Georgia" w:hAnsi="Georgia"/>
          <w:color w:val="000000"/>
          <w:lang w:val="uk-UA"/>
        </w:rPr>
        <w:t>втру</w:t>
      </w:r>
      <w:proofErr w:type="spellEnd"/>
      <w:r w:rsidRPr="0096772D">
        <w:rPr>
          <w:rFonts w:ascii="Georgia" w:hAnsi="Georgia"/>
          <w:color w:val="000000"/>
          <w:lang w:val="uk-UA"/>
        </w:rPr>
        <w:t xml:space="preserve"> маку — тиждень </w:t>
      </w:r>
      <w:proofErr w:type="spellStart"/>
      <w:r w:rsidRPr="0096772D">
        <w:rPr>
          <w:rFonts w:ascii="Georgia" w:hAnsi="Georgia"/>
          <w:color w:val="000000"/>
          <w:lang w:val="uk-UA"/>
        </w:rPr>
        <w:t>чухатимешся</w:t>
      </w:r>
      <w:proofErr w:type="spellEnd"/>
      <w:r w:rsidRPr="0096772D">
        <w:rPr>
          <w:rFonts w:ascii="Georgia" w:hAnsi="Georgia"/>
          <w:color w:val="000000"/>
          <w:lang w:val="uk-UA"/>
        </w:rPr>
        <w:t>! Вилазь, чуєш!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Ми лежимо в густих бур'янах за клунею, </w:t>
      </w:r>
      <w:proofErr w:type="spellStart"/>
      <w:r w:rsidRPr="0096772D">
        <w:rPr>
          <w:rFonts w:ascii="Georgia" w:hAnsi="Georgia"/>
          <w:color w:val="000000"/>
          <w:lang w:val="uk-UA"/>
        </w:rPr>
        <w:t>уткнувшись</w:t>
      </w:r>
      <w:proofErr w:type="spellEnd"/>
      <w:r w:rsidRPr="0096772D">
        <w:rPr>
          <w:rFonts w:ascii="Georgia" w:hAnsi="Georgia"/>
          <w:color w:val="000000"/>
          <w:lang w:val="uk-UA"/>
        </w:rPr>
        <w:t xml:space="preserve"> у землю носами, й не дихаємо.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>
        <w:rPr>
          <w:rFonts w:ascii="Georgia" w:hAnsi="Georgia"/>
          <w:color w:val="000000"/>
          <w:lang w:val="uk-UA"/>
        </w:rPr>
        <w:t>— Вилазь,</w:t>
      </w:r>
      <w:r w:rsidRPr="0096772D">
        <w:rPr>
          <w:rFonts w:ascii="Georgia" w:hAnsi="Georgia"/>
          <w:color w:val="000000"/>
          <w:lang w:val="uk-UA"/>
        </w:rPr>
        <w:t xml:space="preserve"> бо гірше буде! Ти ж мене знаєш!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Знаю, знаю, — ледь чутно зітхає, мій друг і нарешті наважується подати голос.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Діду! — жалібно озивається він.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— </w:t>
      </w:r>
      <w:proofErr w:type="spellStart"/>
      <w:r w:rsidRPr="0096772D">
        <w:rPr>
          <w:rFonts w:ascii="Georgia" w:hAnsi="Georgia"/>
          <w:color w:val="000000"/>
          <w:lang w:val="uk-UA"/>
        </w:rPr>
        <w:t>Давай-давай</w:t>
      </w:r>
      <w:proofErr w:type="spellEnd"/>
      <w:r w:rsidRPr="0096772D">
        <w:rPr>
          <w:rFonts w:ascii="Georgia" w:hAnsi="Georgia"/>
          <w:color w:val="000000"/>
          <w:lang w:val="uk-UA"/>
        </w:rPr>
        <w:t>!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Діду, — ще жалібніше повторює мій друг, — ви одійдіть за хату, ми виліземо. Бо ж ви битиметесь.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Вони ще мені умови ставлять, вишкварки! Ану вилазьте!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Та ми ж не хотіли. Ми ж хотіли метро. Таке, як у Києві.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Я вам дам метра! Я вам такого метра дам, що...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Ми ж не знали. Ми зараз усе закидаємо — нічого й видно не буде. Одійдіть, діду.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lastRenderedPageBreak/>
        <w:t>Довго ще тривають переговори. Нарешті дід востаннє лайнувся, закашлявся, плюнув і почовгав за хату.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Ми вилазимо з бур'янів.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Біля свинарника нас зустрічає гундосим рохканням </w:t>
      </w:r>
      <w:proofErr w:type="spellStart"/>
      <w:r w:rsidRPr="0096772D">
        <w:rPr>
          <w:rFonts w:ascii="Georgia" w:hAnsi="Georgia"/>
          <w:color w:val="000000"/>
          <w:lang w:val="uk-UA"/>
        </w:rPr>
        <w:t>п'ятипудова</w:t>
      </w:r>
      <w:proofErr w:type="spellEnd"/>
      <w:r w:rsidRPr="0096772D">
        <w:rPr>
          <w:rFonts w:ascii="Georgia" w:hAnsi="Georgia"/>
          <w:color w:val="000000"/>
          <w:lang w:val="uk-UA"/>
        </w:rPr>
        <w:t xml:space="preserve"> льоха Манюня, </w:t>
      </w:r>
      <w:proofErr w:type="spellStart"/>
      <w:r w:rsidRPr="0096772D">
        <w:rPr>
          <w:rFonts w:ascii="Georgia" w:hAnsi="Georgia"/>
          <w:color w:val="000000"/>
          <w:lang w:val="uk-UA"/>
        </w:rPr>
        <w:t>противнюча</w:t>
      </w:r>
      <w:proofErr w:type="spellEnd"/>
      <w:r w:rsidRPr="0096772D">
        <w:rPr>
          <w:rFonts w:ascii="Georgia" w:hAnsi="Georgia"/>
          <w:color w:val="000000"/>
          <w:lang w:val="uk-UA"/>
        </w:rPr>
        <w:t xml:space="preserve"> й плямиста, як географічна карта.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У-у, скотиняка! Щоб ти...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Це через неї ми вскочили в халепу.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У нас була прекрасна, благородна ідея — провести під свинарником метро. Це мало бути сюрпризом. Перша лінія метро у — </w:t>
      </w:r>
      <w:proofErr w:type="spellStart"/>
      <w:r w:rsidRPr="0096772D">
        <w:rPr>
          <w:rFonts w:ascii="Georgia" w:hAnsi="Georgia"/>
          <w:color w:val="000000"/>
          <w:lang w:val="uk-UA"/>
        </w:rPr>
        <w:t>Васюківці</w:t>
      </w:r>
      <w:proofErr w:type="spellEnd"/>
      <w:r w:rsidRPr="0096772D">
        <w:rPr>
          <w:rFonts w:ascii="Georgia" w:hAnsi="Georgia"/>
          <w:color w:val="000000"/>
          <w:lang w:val="uk-UA"/>
        </w:rPr>
        <w:t>! Станція "Клуня" — станція "Крива груша". Три копійки в один кінець. Родичі безплатно. З учительки математики — п'ять копійок.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Ми вже підкопалися майже до половини свинарника, і раптом непередбачена катастрофа! — клята льоха Манюня провалилася в наше метро. Провалитися вона зуміла, а от вилізти— дзуськи! І зняла такий вереск, що причовгав дід. Ну і...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Гірко зітхаючи, ми засипаємо метро. Раз у раз злодійкувато озираємося — чи не заскочить нас зненацька дід, щоб нам'яти вуха. Хоч і обіцяв він, що не чіпатиме, поки не кінчимо, але хто його </w:t>
      </w:r>
      <w:proofErr w:type="spellStart"/>
      <w:r w:rsidRPr="0096772D">
        <w:rPr>
          <w:rFonts w:ascii="Georgia" w:hAnsi="Georgia"/>
          <w:color w:val="000000"/>
          <w:lang w:val="uk-UA"/>
        </w:rPr>
        <w:t>зна</w:t>
      </w:r>
      <w:proofErr w:type="spellEnd"/>
      <w:r w:rsidRPr="0096772D">
        <w:rPr>
          <w:rFonts w:ascii="Georgia" w:hAnsi="Georgia"/>
          <w:color w:val="000000"/>
          <w:lang w:val="uk-UA"/>
        </w:rPr>
        <w:t>... Ви б почули, як він лаявся, коли витягав льоху! Ох і лаявся! І де він отих слів набрався?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Проте діда не видно. І поки ми працюємо (а справа це довга й нудна), я вас познайомлю з моїм другом.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Ви, звичайно, знаєте, що є такий острів — Ява. В Індійському океані. Ото, що Ява, Суматра, Борнео, Целебес, — Великі </w:t>
      </w:r>
      <w:proofErr w:type="spellStart"/>
      <w:r w:rsidRPr="0096772D">
        <w:rPr>
          <w:rFonts w:ascii="Georgia" w:hAnsi="Georgia"/>
          <w:color w:val="000000"/>
          <w:lang w:val="uk-UA"/>
        </w:rPr>
        <w:t>Зондські</w:t>
      </w:r>
      <w:proofErr w:type="spellEnd"/>
      <w:r w:rsidRPr="0096772D">
        <w:rPr>
          <w:rFonts w:ascii="Georgia" w:hAnsi="Georgia"/>
          <w:color w:val="000000"/>
          <w:lang w:val="uk-UA"/>
        </w:rPr>
        <w:t>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Але Ява — це не острів.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Ява — це мій найкращий друзяка і напарник. Ява </w:t>
      </w:r>
      <w:proofErr w:type="spellStart"/>
      <w:r w:rsidRPr="0096772D">
        <w:rPr>
          <w:rFonts w:ascii="Georgia" w:hAnsi="Georgia"/>
          <w:color w:val="000000"/>
          <w:lang w:val="uk-UA"/>
        </w:rPr>
        <w:t>Рень</w:t>
      </w:r>
      <w:proofErr w:type="spellEnd"/>
      <w:r w:rsidRPr="0096772D">
        <w:rPr>
          <w:rFonts w:ascii="Georgia" w:hAnsi="Georgia"/>
          <w:color w:val="000000"/>
          <w:lang w:val="uk-UA"/>
        </w:rPr>
        <w:t>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Мабуть, вам дивно, що то за ім'я таке — Ява? То він сам себе так назвав, коли йому лише років півтора було. Чи то воно, пискля мале, хотіло сказати: "Я — Ваня", а вийшло "Ява", чи то "Іван" у нього так прозвучало (бо насправді його Іваном звати), але причепилось оте "Ява" до нього, як реп'ях до собачого хвоста. Навіть міліціонер Валігура, що живе у нашому селі, так його зве.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У них взагалі вся сім'я інтересна.</w:t>
      </w:r>
    </w:p>
    <w:p w:rsidR="00CE1BDA" w:rsidRPr="00AF3219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 xml:space="preserve">Батько на скрипці грає. Корова — Контрибуція називається. А дід (ви уже з ним знайомі) — мисливець завзятий, на полюванні, коли стріляє, ліве око </w:t>
      </w:r>
      <w:proofErr w:type="spellStart"/>
      <w:r w:rsidRPr="0096772D">
        <w:rPr>
          <w:rFonts w:ascii="Georgia" w:hAnsi="Georgia"/>
          <w:color w:val="000000"/>
          <w:lang w:val="uk-UA"/>
        </w:rPr>
        <w:t>онучею</w:t>
      </w:r>
      <w:proofErr w:type="spellEnd"/>
      <w:r w:rsidRPr="0096772D">
        <w:rPr>
          <w:rFonts w:ascii="Georgia" w:hAnsi="Georgia"/>
          <w:color w:val="000000"/>
          <w:lang w:val="uk-UA"/>
        </w:rPr>
        <w:t xml:space="preserve"> зав'язує. Бо в нього ліве око без правого не примружується. Як ліве примружить — праве саме заплющується. Але ж і б'є дід </w:t>
      </w:r>
      <w:proofErr w:type="spellStart"/>
      <w:r w:rsidRPr="0096772D">
        <w:rPr>
          <w:rFonts w:ascii="Georgia" w:hAnsi="Georgia"/>
          <w:color w:val="000000"/>
          <w:lang w:val="uk-UA"/>
        </w:rPr>
        <w:t>Варава</w:t>
      </w:r>
      <w:proofErr w:type="spellEnd"/>
      <w:r w:rsidRPr="0096772D">
        <w:rPr>
          <w:rFonts w:ascii="Georgia" w:hAnsi="Georgia"/>
          <w:color w:val="000000"/>
          <w:lang w:val="uk-UA"/>
        </w:rPr>
        <w:t xml:space="preserve"> з тою </w:t>
      </w:r>
      <w:proofErr w:type="spellStart"/>
      <w:r w:rsidRPr="0096772D">
        <w:rPr>
          <w:rFonts w:ascii="Georgia" w:hAnsi="Georgia"/>
          <w:color w:val="000000"/>
          <w:lang w:val="uk-UA"/>
        </w:rPr>
        <w:t>онучею</w:t>
      </w:r>
      <w:proofErr w:type="spellEnd"/>
      <w:r w:rsidRPr="0096772D">
        <w:rPr>
          <w:rFonts w:ascii="Georgia" w:hAnsi="Georgia"/>
          <w:color w:val="000000"/>
          <w:lang w:val="uk-UA"/>
        </w:rPr>
        <w:t>, ох же ж і б'є!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Городські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мисливці, що "Волгами" з Києва приїжджають, тільки охають.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"Ви,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дедушка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абсолютний чемпіон", — кажуть.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На честь старого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Реня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навіть польове озеро, що біля нашого села, люди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Реневим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назвали.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Мати ж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Явина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— депутат райради, ланкова кукурудзоводів.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Якось Ява з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Яришкою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сестричкою меншою, посварився і при всіх плескачів їй надавав. То вона, замість того щоб заплакати, раптом як закричить: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Опозогив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! — Вона букву "р" не вимовляє. — Маму-депутата на все село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опозогив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Загаза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чогтова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Такого шелесту наробила — Ява не знав, куди й очі подіти. Стояв-стояв, червоний мов рак, а тоді як дав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дриза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— тільки п'ятами залопотів.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Та то лише раз таке було. А взагалі характер у Яви ого-го! Сталь, а не характер. Таких на мільйон лише один буває.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сам казав: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Ми, — казав, — з тобою, Павлушо, хлопці неабиякі. Справді, без брехні, ми таки хлопці з фантазією. Скажи?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З фантазією, — підтакував 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Ти чув, як дід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Салимон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учора біля сільмагу казав: "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Ондо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— каже, — Ява і Павлуша пішли. От хлопці! Орли! Соколи! Гангстери, а не хлопці! Нема на них буцегарні".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Чув. Справді.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lastRenderedPageBreak/>
        <w:t xml:space="preserve">— Треба, щоб усі про нас так говорили. Треба, щоб слава про нас гриміла на всю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Васюківку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як радіо на травневі свята.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Треба, — погоджувавсь 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І Ява весь час вигадував різні штуки-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викаблуки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заради нашої слави. Отож ми з ним піймали в лісі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пугутькало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і випустили в клубі під час лекції на тему "Виховання дітей у сім'ї". Лектор упав з трибуни і вилив собі на голову графин з водою.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А старі дідові підштаники на телевізійну антену над клубом, думаєте, хто повісив? Ми, звичайно.</w:t>
      </w:r>
    </w:p>
    <w:p w:rsidR="00CE1BDA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Pr="00466EE4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  <w:r w:rsidRPr="00466EE4"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  <w:t xml:space="preserve">Додаток 2.  </w:t>
      </w:r>
      <w:r w:rsidRPr="00466EE4">
        <w:rPr>
          <w:rFonts w:ascii="Arial" w:eastAsia="Times New Roman" w:hAnsi="Arial" w:cs="Arial"/>
          <w:b/>
          <w:i/>
          <w:color w:val="0000FF"/>
          <w:sz w:val="32"/>
          <w:szCs w:val="24"/>
          <w:lang w:val="uk-UA"/>
        </w:rPr>
        <w:t>ВАСЮКІВСЬКА КОРИДА</w:t>
      </w:r>
    </w:p>
    <w:p w:rsidR="00CE1BDA" w:rsidRPr="00466EE4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А то якось влітку Ява сказав: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Давай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влаштуємо бій биків.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Га? — не відразу второпав 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Ти пам'ятаєш, ми в клубі закордонне кіно дивилися "Тореадор"?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Ага...Той що?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Пам'ятаєш, на арені розлючений бик, а тут дядько в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капе</w:t>
      </w:r>
      <w:r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люсі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з к</w:t>
      </w: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инджалом, перед ним танцює.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Так-так-так...</w:t>
      </w:r>
    </w:p>
    <w:p w:rsidR="00CE1BDA" w:rsidRPr="00466EE4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А тоді —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рраз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! Бик —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беркиць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! І оплески.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Ага.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Класнючо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... Але це ж убивати треба. Хто ж нам дозволить убивати поголів'я?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Тю, дурний! Убивати! Що це тобі — м'ясозаготівля, чи що? Це ж видовище. На стадіоні. Як футбол. Головне тут — красиво вимахувати червоною плахтою і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ловко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вивертатися, щоб рогом не зачепило. Ти ж бачив. Тореадори — то найсміливіші герої і ловкачі. Головне — тренування і спритність. Розумієш? Уперше в історії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Васюківки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— бій биків. Тореадор Іван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Рень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і тореадор Павло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Завгородній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! Гості з'їжджаються з усієї України. Трансляція по радіо й по телевізору. Навіть у Жмеринці видно буде.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Я усміхнувся. Це було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класнючо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 По радіо, по телевізору і взагалі...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Ми повмощувалися зручніше й почали обговорювати подробиці. Насамперед — бик. Кандидатура колгоспного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бугая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Петьки була відхилена одразу. То таке страшнюче мурмило, що його навіть сам зоотехнік Іван Свиридович боїться. Очі, — наче тракторні фари. Землю гребе ногами, як екскаватор.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Цього літа один дачник мало не вмер з переляку. Лежав на вигоні голий-голісінький — загоряв. Голова під парасолькою, все інше — на сонці. І раптом — Петька. Дачник як рвоне. Бугай за ним. Дачник товстий, з черевцем. Бачить — не втече. А тут телеграфний стовп на дорозі. Як той дачник на стовп видряпався — досі невідомо. Але факт — півдня загоряв на ізоляторах, тримаючись за дроти, аж поки не під'їхав комбайнер Микола на комбайні і не зняв його. Дачник штани надів і одразу на станцію: додому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їхать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Ні, хай з бугаєм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Петькою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вороги наші б'ються.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Другою кандидатурою був цап Жора. Це я його кандидатуру висунув, щоб помститися. Дуже мені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противнючий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був цап Жора, бо з'їв мою сорочку, коли я у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калабані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купався.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Але Ява мене не підтримав.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Ні, — сказав він, — Жора дуже балакучий. Весь час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мекекече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 Ми й оплесків не почуємо. І йдеться про бій биків, а не цапів. Треба, щоб було щось бичаче, коров'яче щось — велике і крутороге.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lastRenderedPageBreak/>
        <w:t>— Коров'яче? — кажу. — Слухай, то, може, узяти просто корову? Бо, крім Петьки, справжніх биків у нас чортма, а корів скільки хочеш. І взагалі ніде не сказано, що обов'язково має бути бик.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задумався: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Хтозна, може, й так.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Тоді, — кажу, — кращої кандидатури, ніж ваша Контрибуція, і не придумаєш.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А чому Контрибуція? Чому не ваша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Манька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?</w:t>
      </w:r>
    </w:p>
    <w:p w:rsidR="00CE1BDA" w:rsidRPr="00466EE4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Бо в нашої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Маньки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теля і один ріг зламаний.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Ти хочеш, щоб з нас сміялися? Тореадори з однорогою коровою! Карикатура. Такого ще ніколи в світі не було.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Можна, звичайно, і Контрибуцію. Але вона трохи психічна.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Що значить "психічна"! Скажи краще, що ти просто мами боїшся.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Я — боюсь? От я зараз дам тобі у вухо, і ти побачиш, як я боюсь. Ану забери свої слова назад!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Я забираю, але ти все одно боїшся.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Боюсь?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Боїшся...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 схопився рукою за вухо і, в свою чергу, затопив Яві кулаком у живіт. Ми покотилися по траві й викотилися на дорогу. Все, що було на дорозі поганого, ми, качаючись, підібрали на свої штани й сорочки. Першим отямивсь 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Стривай, — кажу, — годі. Бо замість бою биків у нас вийшов бій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дураків.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Це ж ти винен. Ну, гаразд, спробуємо Контрибуцію. Завтра поженемо пасти і спробуємо. Бо ж твоя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Манька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і справді для телевізора не підходить. Ще люди подумають, що то не корова, а собака.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Мені вже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остогидло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битися, і я вдав, ніби не зрозумів, як тяжко він образив нашу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Маньку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Наступного ранку ми зустрілися на шляху, що вів до вигону. Я гнав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Маньку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Ява — Контрибуцію. Корови плентались, легковажно метляючи хвостами, і не підозрювали, який це історичний день.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У Яви на голові був крислатий дамський капелюшок, який лишився нам у спадок від однієї дачниці, що відпочивала в нас позаторік. Капелюшок був на Яву завеликий і насувався на очі. Щоб хоч що-небудь бачити і не впасти, Ява мусив увесь час сіпати головою, поправ —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ляючи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його. Здавалося, ніби він комусь кланяється.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У мене під пахвою був килимок. То був знаменитий килимок. Я його пам'ятаю стільки, скільки взагалі щось пам'ятаю. Він висів над моїм ліжком. Килимок був червоний, і на ньому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вишито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троє кумедних цуценят, що сиділи вкупочці, прихилившись одне до одного головами. То були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Цюця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Гава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і Рева, про яких мені мати колись розповідала різні "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баналюки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", аж поки я не засинав. Останні два роки, позаяк я вже виріс, килимок лежав у скрині, і тепер від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Цюці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Гави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і Реви дуже тхнуло нафталіном.</w:t>
      </w:r>
    </w:p>
    <w:p w:rsidR="00CE1BDA" w:rsidRPr="00466EE4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Килимок і капелюшок — то був наш тореадорський реманент. По дорозі ми ще вирізали з ліщини дві прекрасні шпаги. Ми були в повній бойовій готовності.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Ми йшли і співали арію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Хозе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з опери Бізе "Кармен", яку багато разів чули по радіо: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Торе-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гадор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сміли-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-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-во в бій, торе-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гадор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торе-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гадор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Там жде тебе-ге-ге-ге любов, там жде-ге тебе любов...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Ми співали і не знали, що нас чекає.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Небо було синє-синє — справжнє іспанське небо. Погода — саме підходяща для бою биків. Ми погнали корів аж на край вигону, туди, де ставок, — далі від людських очей.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Оджени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свою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Маньку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вбік, щоб не заважала, — сказав Ява, — і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давай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починати.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Я не став сперечатись. Тим більше,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Манька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у нас дуже нервова, їй краще не бачити бою биків.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lastRenderedPageBreak/>
        <w:t>Ява поправив на голові капелюшка, підтяг штани, взяв мого килимка і, витанцьовуючи, навшпиньках став підходити до Контрибуції. Підійшов до самісінької морди і почав вимахувати килимком перед очима. Я затамував подих — зараз почнеться...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замахав килимком ще дужче. Контрибуція — анічичирк! Спокійнісінько щипає собі траву.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мазнув її килимком по ніздрях. Контрибуція лише одвернула морду. Ява роздратовано верескнув і щосили хльоснув її килимком. Контрибуція, ліниво переступаючи ногами, повернулася до Яви хвостом.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знову забіг наперед і почав витанцьовувати...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Через півгодини він сказав: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Вона до мене просто звикла, вона мене любить і тому не хоче... Ану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давай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ти!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Через годину, захекавшись, я сказав: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Якась дровиняка, а не корова. Шкода, що в Мальки нема рога, я б тобі показав, що таке справжня тореадорська корова.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Ява знову змінив мене. Він раз у раз міняв тактику: то підходив до корови потихеньку і несподівано бив килимком, то підскакував з розгону, то набігав збоку. Контрибуція не приймала бою. Чуби у нас змокли, килимок нервово сіпався в руках, — здавалося, що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Цюця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Гава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і Рева от-от загавкають. А Контрибуція — хоч би що, не звертала на нас аніякісінької уваги.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Один раз, коли Ява схопив Контрибуцію за вухо, вона з докором глянула на нього своїми сумними очима і сказала: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Му-у!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У перекладі з коров'ячої це, мабуть, означало: "Ідіть, хлопці,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отсюдова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 Не займайте мене".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Але ми вчасно не зрозуміли попередження.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Хекаючи, ми стрибали навколо неї, викликаючи на двобій. Яві було соромно переді мною за свою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Контрибуцію — це я бачив.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Нарешті розлючений Ява крикнув: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Ану вдар, ану вдар її, Павлушо, добряче! Що — боїшся?.. Ну то я сам!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Він розмахнувся і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дзибнув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Контрибуцію ногою по губі. І раптом... Раптом я побачив Яву десь високо в небі. І звідтам, з неба, почув його відчайдушне верескливе: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Йо-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яй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Він почав бігти, по-моєму, ще в небі. Бо коли ноги його торкнулися землі, він уже щодуху мчав до ставка. Я рвонув за ним. То був наш єдиний порятунок. Ми з розгону влетіли в ставок, здіймаючи цілі гейзери води й грязюки. Спинилися десь аж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насередині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. Те, куди ми влетіли, чесно кажучи, ставком можна було назвати лише умовно. Колись справді тут був величенький ставок-копанка. Але він давно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пересох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, замулився і перетворився на звичайнісіньку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калабаню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 У найглибшому місці нам було по шию. Саме у цьому місці ми зараз і стояли, відсапуючись.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Контрибуція бігала навколо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калабані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і мукала на нашу адресу якісь свої коров'ячі прокльони. В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калабаню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лізти вона не хотіла. Вона була бридлива, охайна корова. Ми це знали.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Ми стояли й мовчали.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Дно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калабані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було грузьке, замулене. Ми по самісінький пуп стояли в бридкій слизькій </w:t>
      </w:r>
      <w:proofErr w:type="spellStart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багнюці</w:t>
      </w:r>
      <w:proofErr w:type="spellEnd"/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 Тільки від пупа до шиї була вода— брудна, каламутна і смердюча. Справжнісінькі помиї. Довго ми тоді стояли з Явою в отих помиях. Півгодини, не менше. Аж поки Контрибуція не заспокоїлась і не відійшла. Вона ще була дуже гуманна й благородна корова, ця Контрибуція. Бо вона підкинула тореадора Яву не рогами, а просто мордою. І коли ми</w:t>
      </w:r>
    </w:p>
    <w:p w:rsidR="00CE1BDA" w:rsidRPr="00466EE4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Georgia" w:hAnsi="Georgia"/>
          <w:color w:val="000000"/>
          <w:lang w:val="uk-UA"/>
        </w:rPr>
      </w:pPr>
      <w:r w:rsidRPr="00466EE4">
        <w:rPr>
          <w:rFonts w:ascii="Georgia" w:hAnsi="Georgia"/>
          <w:color w:val="000000"/>
          <w:lang w:val="uk-UA"/>
        </w:rPr>
        <w:t xml:space="preserve">нарешті вилізли з </w:t>
      </w:r>
      <w:proofErr w:type="spellStart"/>
      <w:r w:rsidRPr="00466EE4">
        <w:rPr>
          <w:rFonts w:ascii="Georgia" w:hAnsi="Georgia"/>
          <w:color w:val="000000"/>
          <w:lang w:val="uk-UA"/>
        </w:rPr>
        <w:t>калабані</w:t>
      </w:r>
      <w:proofErr w:type="spellEnd"/>
      <w:r w:rsidRPr="00466EE4">
        <w:rPr>
          <w:rFonts w:ascii="Georgia" w:hAnsi="Georgia"/>
          <w:color w:val="000000"/>
          <w:lang w:val="uk-UA"/>
        </w:rPr>
        <w:t>, нещасні й брудні, як поросята (не ми, а сама грязюка), вона й словом не згадала нам нашого до неї ставлення. Ми залишилися з нею друзями. Ява після того не тільки ніколи її більше не вдарив, а завжди частував цукерками, які давала йому мати.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lastRenderedPageBreak/>
        <w:t>І тепер, коли ми, скрушно зітхаючи, засипаємо наше невдале метро, Контрибуція виглядає з корівника і співчутливо дивиться на нас. І нам навіть здається, що на очах у неї сльози. Дорога Контрибуціє! Яке в тебе велике і ніжне серце! Ти єдина розумієш і жалієш нас. Дякуємо тобі, корово!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Ще не скінчили, анциболотники? — так несподівано гримнув ззаду дід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Варава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, що ми аж поприсідали. Ми втратили пильність і не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тютьки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, що в нас за спинами робиться. Попались-таки.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Спереду стіна свинарника, з боків густі бур'яни, ззаду дід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Варава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 Тікати нікуди. Так і заклякли ми, присівши, мов курчата перед шулікою.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Не бійсь, не трону!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Ці слова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виструнчили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нас, розігнули нам ноги. І ніби велосипедним насосом хтось качнув — то ми зітхнули. І тремтячі вуста наші самі собою розтягайся в противну підлесливу усмішку Але дід на усмішку нашу не відповів. Не любив дід таких усмішок. Суворий був дід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Варава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Обличчя в нього сіре й плямисте, як торішнє листя, губи тонкі і так стулені, мов у роті вода. Очі без вій, круглі й нерухомі, як у півня. Через оті очі здавалося, ніби дід навіки чимось здивований. Та це лише здавалося. Мабуть, не було уже в світі нічого, що могло б здивувати діда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Вараву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Вісімдесят третій йому пішов.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— Кінчайте,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шминдрики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, і йдіть учити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вроки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екзамент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на носі.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Ми скривилися. Ми це знали. Але нам не хотілося думати про це. І хто вигадав оті екзамени! Та ще навесні, коли повітря пахне футболом і цурками-палками, коли пташки галасують, як баби на базарі, і коли так </w:t>
      </w:r>
      <w:proofErr w:type="spellStart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сонячно</w:t>
      </w:r>
      <w:proofErr w:type="spellEnd"/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 xml:space="preserve"> й тепло, що ми з Явою вже тричі купалися. Як добре було ще торік у четвертому класі! Жодних тобі екзаменів.</w:t>
      </w:r>
    </w:p>
    <w:p w:rsidR="007F42BF" w:rsidRDefault="007F42BF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  <w:sectPr w:rsidR="007F42BF" w:rsidSect="00A02CF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E1BDA" w:rsidRDefault="00CE1BDA" w:rsidP="003D229E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E1BDA" w:rsidRDefault="00CE1BDA" w:rsidP="003D229E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AC60AC" w:rsidRDefault="00AC60AC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</w:p>
    <w:p w:rsidR="00AC60AC" w:rsidRPr="00CE1908" w:rsidRDefault="00AC60AC" w:rsidP="00AC60A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i/>
          <w:iCs/>
          <w:sz w:val="28"/>
          <w:szCs w:val="28"/>
          <w:lang w:val="uk-UA"/>
        </w:rPr>
      </w:pPr>
    </w:p>
    <w:p w:rsidR="00CE1908" w:rsidRPr="00CE1908" w:rsidRDefault="00CE1908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</w:p>
    <w:p w:rsidR="005A78D6" w:rsidRPr="005A78D6" w:rsidRDefault="00DA5707" w:rsidP="00CE1BDA">
      <w:pPr>
        <w:spacing w:after="0" w:line="240" w:lineRule="auto"/>
        <w:contextualSpacing/>
        <w:rPr>
          <w:rFonts w:ascii="Arial" w:hAnsi="Arial" w:cs="Arial"/>
          <w:i/>
          <w:color w:val="000099"/>
          <w:sz w:val="28"/>
          <w:szCs w:val="28"/>
          <w:lang w:val="uk-UA"/>
        </w:rPr>
      </w:pPr>
      <w:r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   </w:t>
      </w:r>
      <w:r w:rsidR="00AC60AC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     </w:t>
      </w:r>
      <w:r w:rsidR="00AC60AC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  </w:t>
      </w:r>
    </w:p>
    <w:p w:rsidR="005A78D6" w:rsidRDefault="005A78D6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</w:p>
    <w:p w:rsidR="00CE1BDA" w:rsidRPr="0096772D" w:rsidRDefault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</w:p>
    <w:sectPr w:rsidR="00CE1BDA" w:rsidRPr="0096772D" w:rsidSect="005A78D6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8874FE7"/>
    <w:multiLevelType w:val="hybridMultilevel"/>
    <w:tmpl w:val="09F67910"/>
    <w:lvl w:ilvl="0" w:tplc="C71E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66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85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7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41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00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49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C5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0C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9384AAC"/>
    <w:multiLevelType w:val="multilevel"/>
    <w:tmpl w:val="EFBA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4C3A3D"/>
    <w:multiLevelType w:val="multilevel"/>
    <w:tmpl w:val="E080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2C5F41"/>
    <w:multiLevelType w:val="hybridMultilevel"/>
    <w:tmpl w:val="FDB2377E"/>
    <w:lvl w:ilvl="0" w:tplc="57E43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85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A4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E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E4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A0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6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02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4A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E2E129B"/>
    <w:multiLevelType w:val="hybridMultilevel"/>
    <w:tmpl w:val="E342128E"/>
    <w:lvl w:ilvl="0" w:tplc="48847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AF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86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6F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B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67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26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2B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5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444A81"/>
    <w:multiLevelType w:val="hybridMultilevel"/>
    <w:tmpl w:val="4B402576"/>
    <w:lvl w:ilvl="0" w:tplc="DB3AD156">
      <w:start w:val="8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5D"/>
    <w:rsid w:val="00053B15"/>
    <w:rsid w:val="00133C2A"/>
    <w:rsid w:val="00156302"/>
    <w:rsid w:val="00161C75"/>
    <w:rsid w:val="001E0001"/>
    <w:rsid w:val="002364C8"/>
    <w:rsid w:val="00260D55"/>
    <w:rsid w:val="00263218"/>
    <w:rsid w:val="002C3B1D"/>
    <w:rsid w:val="003D229E"/>
    <w:rsid w:val="00412C5D"/>
    <w:rsid w:val="004555FE"/>
    <w:rsid w:val="00466EE4"/>
    <w:rsid w:val="005A78D6"/>
    <w:rsid w:val="005B0FAC"/>
    <w:rsid w:val="007135C7"/>
    <w:rsid w:val="007F42BF"/>
    <w:rsid w:val="008C69D9"/>
    <w:rsid w:val="008F126E"/>
    <w:rsid w:val="00942DA3"/>
    <w:rsid w:val="0096772D"/>
    <w:rsid w:val="00997800"/>
    <w:rsid w:val="009F0B14"/>
    <w:rsid w:val="00A728F4"/>
    <w:rsid w:val="00AC60AC"/>
    <w:rsid w:val="00AF3219"/>
    <w:rsid w:val="00B52ADE"/>
    <w:rsid w:val="00CC7C52"/>
    <w:rsid w:val="00CE1908"/>
    <w:rsid w:val="00CE1BDA"/>
    <w:rsid w:val="00DA5707"/>
    <w:rsid w:val="00E10430"/>
    <w:rsid w:val="00F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3E4F2-8242-4CD4-BA35-42F2F1C3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6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nhideWhenUsed/>
    <w:rsid w:val="00156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qFormat/>
    <w:rsid w:val="00156302"/>
    <w:rPr>
      <w:i/>
      <w:iCs/>
    </w:rPr>
  </w:style>
  <w:style w:type="paragraph" w:customStyle="1" w:styleId="center">
    <w:name w:val="center"/>
    <w:basedOn w:val="a"/>
    <w:rsid w:val="00156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56302"/>
    <w:rPr>
      <w:color w:val="0000FF"/>
      <w:u w:val="single"/>
    </w:rPr>
  </w:style>
  <w:style w:type="paragraph" w:customStyle="1" w:styleId="a6">
    <w:name w:val="Содержимое таблицы"/>
    <w:basedOn w:val="a"/>
    <w:rsid w:val="00053B1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val="uk-UA" w:eastAsia="hi-IN" w:bidi="hi-IN"/>
    </w:rPr>
  </w:style>
  <w:style w:type="paragraph" w:styleId="a7">
    <w:name w:val="List Paragraph"/>
    <w:basedOn w:val="a"/>
    <w:uiPriority w:val="34"/>
    <w:qFormat/>
    <w:rsid w:val="008F12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marker">
    <w:name w:val="rmarker"/>
    <w:basedOn w:val="a0"/>
    <w:rsid w:val="00263218"/>
  </w:style>
  <w:style w:type="character" w:styleId="a8">
    <w:name w:val="FollowedHyperlink"/>
    <w:basedOn w:val="a0"/>
    <w:uiPriority w:val="99"/>
    <w:semiHidden/>
    <w:unhideWhenUsed/>
    <w:rsid w:val="0071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951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1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25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989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402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39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5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XAk7F1my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2755</Words>
  <Characters>15707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2022-04-14T08:52:00Z</dcterms:created>
  <dcterms:modified xsi:type="dcterms:W3CDTF">2022-04-14T08:58:00Z</dcterms:modified>
</cp:coreProperties>
</file>