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D16" w:rsidRPr="00155D16" w:rsidRDefault="00155D16" w:rsidP="007A4B21">
      <w:pPr>
        <w:spacing w:line="360" w:lineRule="auto"/>
        <w:outlineLvl w:val="0"/>
        <w:rPr>
          <w:b/>
          <w:kern w:val="36"/>
          <w:sz w:val="28"/>
          <w:szCs w:val="28"/>
          <w:lang w:val="uk-UA" w:eastAsia="uk-UA"/>
        </w:rPr>
      </w:pPr>
      <w:r>
        <w:rPr>
          <w:b/>
          <w:kern w:val="36"/>
          <w:sz w:val="28"/>
          <w:szCs w:val="28"/>
          <w:lang w:val="uk-UA" w:eastAsia="uk-UA"/>
        </w:rPr>
        <w:t xml:space="preserve">16.11.             6-А (2 група)                 </w:t>
      </w:r>
      <w:proofErr w:type="spellStart"/>
      <w:r>
        <w:rPr>
          <w:b/>
          <w:kern w:val="36"/>
          <w:sz w:val="28"/>
          <w:szCs w:val="28"/>
          <w:lang w:val="uk-UA" w:eastAsia="uk-UA"/>
        </w:rPr>
        <w:t>укр.мова</w:t>
      </w:r>
      <w:proofErr w:type="spellEnd"/>
      <w:r>
        <w:rPr>
          <w:b/>
          <w:kern w:val="36"/>
          <w:sz w:val="28"/>
          <w:szCs w:val="28"/>
          <w:lang w:val="uk-UA" w:eastAsia="uk-UA"/>
        </w:rPr>
        <w:t xml:space="preserve">            Добровольська В.Е. </w:t>
      </w:r>
    </w:p>
    <w:p w:rsidR="007A4B21" w:rsidRPr="00F97E8E" w:rsidRDefault="007A4B21" w:rsidP="007A4B21">
      <w:pPr>
        <w:spacing w:line="360" w:lineRule="auto"/>
        <w:outlineLvl w:val="0"/>
        <w:rPr>
          <w:kern w:val="36"/>
          <w:sz w:val="28"/>
          <w:szCs w:val="28"/>
          <w:lang w:eastAsia="uk-UA"/>
        </w:rPr>
      </w:pPr>
      <w:proofErr w:type="gramStart"/>
      <w:r w:rsidRPr="00B3756F">
        <w:rPr>
          <w:b/>
          <w:kern w:val="36"/>
          <w:sz w:val="28"/>
          <w:szCs w:val="28"/>
          <w:lang w:eastAsia="uk-UA"/>
        </w:rPr>
        <w:t>Тема:</w:t>
      </w:r>
      <w:r>
        <w:rPr>
          <w:kern w:val="36"/>
          <w:sz w:val="28"/>
          <w:szCs w:val="28"/>
          <w:lang w:eastAsia="uk-UA"/>
        </w:rPr>
        <w:t xml:space="preserve">  </w:t>
      </w:r>
      <w:proofErr w:type="spellStart"/>
      <w:r w:rsidRPr="00F97E8E">
        <w:rPr>
          <w:kern w:val="36"/>
          <w:sz w:val="28"/>
          <w:szCs w:val="28"/>
          <w:lang w:eastAsia="uk-UA"/>
        </w:rPr>
        <w:t>Словотвірний</w:t>
      </w:r>
      <w:proofErr w:type="spellEnd"/>
      <w:proofErr w:type="gramEnd"/>
      <w:r w:rsidRPr="00F97E8E">
        <w:rPr>
          <w:kern w:val="36"/>
          <w:sz w:val="28"/>
          <w:szCs w:val="28"/>
          <w:lang w:eastAsia="uk-UA"/>
        </w:rPr>
        <w:t xml:space="preserve"> </w:t>
      </w:r>
      <w:proofErr w:type="spellStart"/>
      <w:r w:rsidRPr="00F97E8E">
        <w:rPr>
          <w:kern w:val="36"/>
          <w:sz w:val="28"/>
          <w:szCs w:val="28"/>
          <w:lang w:eastAsia="uk-UA"/>
        </w:rPr>
        <w:t>ланцюжок</w:t>
      </w:r>
      <w:proofErr w:type="spellEnd"/>
      <w:r w:rsidRPr="00F97E8E">
        <w:rPr>
          <w:kern w:val="36"/>
          <w:sz w:val="28"/>
          <w:szCs w:val="28"/>
          <w:lang w:eastAsia="uk-UA"/>
        </w:rPr>
        <w:t xml:space="preserve">. </w:t>
      </w:r>
      <w:proofErr w:type="spellStart"/>
      <w:r w:rsidRPr="00F97E8E">
        <w:rPr>
          <w:kern w:val="36"/>
          <w:sz w:val="28"/>
          <w:szCs w:val="28"/>
          <w:lang w:eastAsia="uk-UA"/>
        </w:rPr>
        <w:t>Словотвірний</w:t>
      </w:r>
      <w:proofErr w:type="spellEnd"/>
      <w:r w:rsidRPr="00F97E8E">
        <w:rPr>
          <w:kern w:val="36"/>
          <w:sz w:val="28"/>
          <w:szCs w:val="28"/>
          <w:lang w:eastAsia="uk-UA"/>
        </w:rPr>
        <w:t xml:space="preserve"> </w:t>
      </w:r>
      <w:proofErr w:type="spellStart"/>
      <w:r w:rsidRPr="00F97E8E">
        <w:rPr>
          <w:kern w:val="36"/>
          <w:sz w:val="28"/>
          <w:szCs w:val="28"/>
          <w:lang w:eastAsia="uk-UA"/>
        </w:rPr>
        <w:t>розбір</w:t>
      </w:r>
      <w:proofErr w:type="spellEnd"/>
      <w:r w:rsidRPr="00F97E8E">
        <w:rPr>
          <w:kern w:val="36"/>
          <w:sz w:val="28"/>
          <w:szCs w:val="28"/>
          <w:lang w:eastAsia="uk-UA"/>
        </w:rPr>
        <w:t xml:space="preserve"> слова. </w:t>
      </w:r>
      <w:proofErr w:type="spellStart"/>
      <w:r w:rsidRPr="00F97E8E">
        <w:rPr>
          <w:kern w:val="36"/>
          <w:sz w:val="28"/>
          <w:szCs w:val="28"/>
          <w:lang w:eastAsia="uk-UA"/>
        </w:rPr>
        <w:t>Словотвірний</w:t>
      </w:r>
      <w:proofErr w:type="spellEnd"/>
      <w:r w:rsidRPr="00F97E8E">
        <w:rPr>
          <w:kern w:val="36"/>
          <w:sz w:val="28"/>
          <w:szCs w:val="28"/>
          <w:lang w:eastAsia="uk-UA"/>
        </w:rPr>
        <w:t xml:space="preserve"> словник</w:t>
      </w:r>
    </w:p>
    <w:p w:rsidR="007A4B21" w:rsidRPr="00CA182F" w:rsidRDefault="007A4B21" w:rsidP="007A4B21">
      <w:pPr>
        <w:shd w:val="clear" w:color="auto" w:fill="FFFFFF"/>
        <w:spacing w:before="100" w:beforeAutospacing="1" w:after="100" w:afterAutospacing="1" w:line="360" w:lineRule="auto"/>
        <w:jc w:val="center"/>
        <w:rPr>
          <w:sz w:val="28"/>
          <w:szCs w:val="28"/>
          <w:lang w:eastAsia="uk-UA"/>
        </w:rPr>
      </w:pPr>
      <w:proofErr w:type="spellStart"/>
      <w:r w:rsidRPr="00CA182F">
        <w:rPr>
          <w:sz w:val="28"/>
          <w:szCs w:val="28"/>
          <w:lang w:eastAsia="uk-UA"/>
        </w:rPr>
        <w:t>Хід</w:t>
      </w:r>
      <w:proofErr w:type="spellEnd"/>
      <w:r w:rsidRPr="00CA182F">
        <w:rPr>
          <w:sz w:val="28"/>
          <w:szCs w:val="28"/>
          <w:lang w:eastAsia="uk-UA"/>
        </w:rPr>
        <w:t xml:space="preserve"> уроку.</w:t>
      </w:r>
    </w:p>
    <w:p w:rsidR="007A4B21" w:rsidRPr="00155D16" w:rsidRDefault="007A4B21" w:rsidP="00155D16">
      <w:pPr>
        <w:shd w:val="clear" w:color="auto" w:fill="FFFFFF"/>
        <w:spacing w:before="100" w:beforeAutospacing="1" w:after="100" w:afterAutospacing="1" w:line="360" w:lineRule="auto"/>
        <w:rPr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eastAsia="uk-UA"/>
        </w:rPr>
        <w:t xml:space="preserve">І. </w:t>
      </w:r>
      <w:r w:rsidR="00107E55">
        <w:rPr>
          <w:b/>
          <w:bCs/>
          <w:sz w:val="28"/>
          <w:szCs w:val="28"/>
          <w:lang w:val="uk-UA" w:eastAsia="uk-UA"/>
        </w:rPr>
        <w:t>Актуалізація опорних знань (дати відповіді на питання)</w:t>
      </w:r>
      <w:bookmarkStart w:id="0" w:name="_GoBack"/>
      <w:bookmarkEnd w:id="0"/>
      <w:r w:rsidR="00155D16">
        <w:rPr>
          <w:b/>
          <w:bCs/>
          <w:sz w:val="28"/>
          <w:szCs w:val="28"/>
          <w:lang w:val="uk-UA" w:eastAsia="uk-UA"/>
        </w:rPr>
        <w:t>:</w:t>
      </w:r>
    </w:p>
    <w:p w:rsidR="007A4B21" w:rsidRPr="00CA182F" w:rsidRDefault="007A4B21" w:rsidP="007A4B21">
      <w:pPr>
        <w:shd w:val="clear" w:color="auto" w:fill="FFFFFF"/>
        <w:spacing w:line="360" w:lineRule="auto"/>
        <w:rPr>
          <w:sz w:val="28"/>
          <w:szCs w:val="28"/>
          <w:lang w:eastAsia="uk-UA"/>
        </w:rPr>
      </w:pPr>
      <w:r w:rsidRPr="00CA182F">
        <w:rPr>
          <w:sz w:val="28"/>
          <w:szCs w:val="28"/>
          <w:lang w:eastAsia="uk-UA"/>
        </w:rPr>
        <w:t xml:space="preserve">–         </w:t>
      </w:r>
      <w:proofErr w:type="spellStart"/>
      <w:r w:rsidRPr="00CA182F">
        <w:rPr>
          <w:sz w:val="28"/>
          <w:szCs w:val="28"/>
          <w:lang w:eastAsia="uk-UA"/>
        </w:rPr>
        <w:t>Що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вивчає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такий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розділ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мовознавства</w:t>
      </w:r>
      <w:proofErr w:type="spellEnd"/>
      <w:r w:rsidRPr="00CA182F">
        <w:rPr>
          <w:sz w:val="28"/>
          <w:szCs w:val="28"/>
          <w:lang w:eastAsia="uk-UA"/>
        </w:rPr>
        <w:t xml:space="preserve">, як </w:t>
      </w:r>
      <w:proofErr w:type="spellStart"/>
      <w:r w:rsidRPr="00CA182F">
        <w:rPr>
          <w:sz w:val="28"/>
          <w:szCs w:val="28"/>
          <w:lang w:eastAsia="uk-UA"/>
        </w:rPr>
        <w:t>словотвір</w:t>
      </w:r>
      <w:proofErr w:type="spellEnd"/>
      <w:r w:rsidRPr="00CA182F">
        <w:rPr>
          <w:sz w:val="28"/>
          <w:szCs w:val="28"/>
          <w:lang w:eastAsia="uk-UA"/>
        </w:rPr>
        <w:t>?</w:t>
      </w:r>
    </w:p>
    <w:p w:rsidR="007A4B21" w:rsidRPr="00CA182F" w:rsidRDefault="007A4B21" w:rsidP="007A4B21">
      <w:pPr>
        <w:shd w:val="clear" w:color="auto" w:fill="FFFFFF"/>
        <w:spacing w:line="360" w:lineRule="auto"/>
        <w:rPr>
          <w:sz w:val="28"/>
          <w:szCs w:val="28"/>
          <w:lang w:eastAsia="uk-UA"/>
        </w:rPr>
      </w:pPr>
      <w:r w:rsidRPr="00CA182F">
        <w:rPr>
          <w:sz w:val="28"/>
          <w:szCs w:val="28"/>
          <w:lang w:eastAsia="uk-UA"/>
        </w:rPr>
        <w:t xml:space="preserve">–         </w:t>
      </w:r>
      <w:proofErr w:type="spellStart"/>
      <w:r w:rsidRPr="00CA182F">
        <w:rPr>
          <w:sz w:val="28"/>
          <w:szCs w:val="28"/>
          <w:lang w:eastAsia="uk-UA"/>
        </w:rPr>
        <w:t>Якими</w:t>
      </w:r>
      <w:proofErr w:type="spellEnd"/>
      <w:r w:rsidRPr="00CA182F">
        <w:rPr>
          <w:sz w:val="28"/>
          <w:szCs w:val="28"/>
          <w:lang w:eastAsia="uk-UA"/>
        </w:rPr>
        <w:t xml:space="preserve"> способами </w:t>
      </w:r>
      <w:proofErr w:type="spellStart"/>
      <w:r w:rsidRPr="00CA182F">
        <w:rPr>
          <w:sz w:val="28"/>
          <w:szCs w:val="28"/>
          <w:lang w:eastAsia="uk-UA"/>
        </w:rPr>
        <w:t>творяться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нові</w:t>
      </w:r>
      <w:proofErr w:type="spellEnd"/>
      <w:r w:rsidRPr="00CA182F">
        <w:rPr>
          <w:sz w:val="28"/>
          <w:szCs w:val="28"/>
          <w:lang w:eastAsia="uk-UA"/>
        </w:rPr>
        <w:t xml:space="preserve"> слова в </w:t>
      </w:r>
      <w:proofErr w:type="spellStart"/>
      <w:r w:rsidRPr="00CA182F">
        <w:rPr>
          <w:sz w:val="28"/>
          <w:szCs w:val="28"/>
          <w:lang w:eastAsia="uk-UA"/>
        </w:rPr>
        <w:t>українській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мові</w:t>
      </w:r>
      <w:proofErr w:type="spellEnd"/>
      <w:r w:rsidRPr="00CA182F">
        <w:rPr>
          <w:sz w:val="28"/>
          <w:szCs w:val="28"/>
          <w:lang w:eastAsia="uk-UA"/>
        </w:rPr>
        <w:t>?</w:t>
      </w:r>
    </w:p>
    <w:p w:rsidR="007A4B21" w:rsidRPr="00CA182F" w:rsidRDefault="007A4B21" w:rsidP="007A4B21">
      <w:pPr>
        <w:shd w:val="clear" w:color="auto" w:fill="FFFFFF"/>
        <w:spacing w:line="360" w:lineRule="auto"/>
        <w:rPr>
          <w:sz w:val="28"/>
          <w:szCs w:val="28"/>
          <w:lang w:eastAsia="uk-UA"/>
        </w:rPr>
      </w:pPr>
      <w:r w:rsidRPr="00CA182F">
        <w:rPr>
          <w:sz w:val="28"/>
          <w:szCs w:val="28"/>
          <w:lang w:eastAsia="uk-UA"/>
        </w:rPr>
        <w:t xml:space="preserve">–         </w:t>
      </w:r>
      <w:proofErr w:type="spellStart"/>
      <w:r w:rsidRPr="00CA182F">
        <w:rPr>
          <w:sz w:val="28"/>
          <w:szCs w:val="28"/>
          <w:lang w:eastAsia="uk-UA"/>
        </w:rPr>
        <w:t>Що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таке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твірна</w:t>
      </w:r>
      <w:proofErr w:type="spellEnd"/>
      <w:r w:rsidRPr="00CA182F">
        <w:rPr>
          <w:sz w:val="28"/>
          <w:szCs w:val="28"/>
          <w:lang w:eastAsia="uk-UA"/>
        </w:rPr>
        <w:t xml:space="preserve"> основа?</w:t>
      </w:r>
    </w:p>
    <w:p w:rsidR="007A4B21" w:rsidRPr="00CA182F" w:rsidRDefault="007A4B21" w:rsidP="007A4B21">
      <w:pPr>
        <w:shd w:val="clear" w:color="auto" w:fill="FFFFFF"/>
        <w:spacing w:line="360" w:lineRule="auto"/>
        <w:rPr>
          <w:sz w:val="28"/>
          <w:szCs w:val="28"/>
          <w:lang w:eastAsia="uk-UA"/>
        </w:rPr>
      </w:pPr>
      <w:r w:rsidRPr="00CA182F">
        <w:rPr>
          <w:sz w:val="28"/>
          <w:szCs w:val="28"/>
          <w:lang w:eastAsia="uk-UA"/>
        </w:rPr>
        <w:t xml:space="preserve">–         </w:t>
      </w:r>
      <w:proofErr w:type="spellStart"/>
      <w:r w:rsidRPr="00CA182F">
        <w:rPr>
          <w:sz w:val="28"/>
          <w:szCs w:val="28"/>
          <w:lang w:eastAsia="uk-UA"/>
        </w:rPr>
        <w:t>Які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афікси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беруть</w:t>
      </w:r>
      <w:proofErr w:type="spellEnd"/>
      <w:r w:rsidRPr="00CA182F">
        <w:rPr>
          <w:sz w:val="28"/>
          <w:szCs w:val="28"/>
          <w:lang w:eastAsia="uk-UA"/>
        </w:rPr>
        <w:t xml:space="preserve"> участь у </w:t>
      </w:r>
      <w:proofErr w:type="spellStart"/>
      <w:r w:rsidRPr="00CA182F">
        <w:rPr>
          <w:sz w:val="28"/>
          <w:szCs w:val="28"/>
          <w:lang w:eastAsia="uk-UA"/>
        </w:rPr>
        <w:t>словотворенні</w:t>
      </w:r>
      <w:proofErr w:type="spellEnd"/>
      <w:r w:rsidRPr="00CA182F">
        <w:rPr>
          <w:sz w:val="28"/>
          <w:szCs w:val="28"/>
          <w:lang w:eastAsia="uk-UA"/>
        </w:rPr>
        <w:t>?</w:t>
      </w:r>
    </w:p>
    <w:p w:rsidR="007A4B21" w:rsidRPr="00CA182F" w:rsidRDefault="007A4B21" w:rsidP="007A4B21">
      <w:pPr>
        <w:shd w:val="clear" w:color="auto" w:fill="FFFFFF"/>
        <w:spacing w:line="360" w:lineRule="auto"/>
        <w:rPr>
          <w:sz w:val="28"/>
          <w:szCs w:val="28"/>
          <w:lang w:eastAsia="uk-UA"/>
        </w:rPr>
      </w:pPr>
      <w:r w:rsidRPr="00CA182F">
        <w:rPr>
          <w:sz w:val="28"/>
          <w:szCs w:val="28"/>
          <w:lang w:eastAsia="uk-UA"/>
        </w:rPr>
        <w:t xml:space="preserve">–         </w:t>
      </w:r>
      <w:proofErr w:type="spellStart"/>
      <w:r w:rsidRPr="00CA182F">
        <w:rPr>
          <w:sz w:val="28"/>
          <w:szCs w:val="28"/>
          <w:lang w:eastAsia="uk-UA"/>
        </w:rPr>
        <w:t>Чи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тільки</w:t>
      </w:r>
      <w:proofErr w:type="spellEnd"/>
      <w:r w:rsidRPr="00CA182F">
        <w:rPr>
          <w:sz w:val="28"/>
          <w:szCs w:val="28"/>
          <w:lang w:eastAsia="uk-UA"/>
        </w:rPr>
        <w:t xml:space="preserve"> за </w:t>
      </w:r>
      <w:proofErr w:type="spellStart"/>
      <w:r w:rsidRPr="00CA182F">
        <w:rPr>
          <w:sz w:val="28"/>
          <w:szCs w:val="28"/>
          <w:lang w:eastAsia="uk-UA"/>
        </w:rPr>
        <w:t>допомогою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афіксів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творяться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нові</w:t>
      </w:r>
      <w:proofErr w:type="spellEnd"/>
      <w:r w:rsidRPr="00CA182F">
        <w:rPr>
          <w:sz w:val="28"/>
          <w:szCs w:val="28"/>
          <w:lang w:eastAsia="uk-UA"/>
        </w:rPr>
        <w:t xml:space="preserve"> слова? </w:t>
      </w:r>
      <w:proofErr w:type="spellStart"/>
      <w:r w:rsidRPr="00CA182F">
        <w:rPr>
          <w:sz w:val="28"/>
          <w:szCs w:val="28"/>
          <w:lang w:eastAsia="uk-UA"/>
        </w:rPr>
        <w:t>Поясніть</w:t>
      </w:r>
      <w:proofErr w:type="spellEnd"/>
      <w:r w:rsidRPr="00CA182F">
        <w:rPr>
          <w:sz w:val="28"/>
          <w:szCs w:val="28"/>
          <w:lang w:eastAsia="uk-UA"/>
        </w:rPr>
        <w:t xml:space="preserve"> свою </w:t>
      </w:r>
      <w:proofErr w:type="spellStart"/>
      <w:r w:rsidRPr="00CA182F">
        <w:rPr>
          <w:sz w:val="28"/>
          <w:szCs w:val="28"/>
          <w:lang w:eastAsia="uk-UA"/>
        </w:rPr>
        <w:t>відповідь</w:t>
      </w:r>
      <w:proofErr w:type="spellEnd"/>
      <w:r w:rsidRPr="00CA182F">
        <w:rPr>
          <w:i/>
          <w:iCs/>
          <w:sz w:val="28"/>
          <w:szCs w:val="28"/>
          <w:lang w:eastAsia="uk-UA"/>
        </w:rPr>
        <w:t>.</w:t>
      </w:r>
    </w:p>
    <w:p w:rsidR="007A4B21" w:rsidRPr="00CA182F" w:rsidRDefault="00155D16" w:rsidP="007A4B21">
      <w:pPr>
        <w:shd w:val="clear" w:color="auto" w:fill="FFFFFF"/>
        <w:spacing w:before="100" w:beforeAutospacing="1" w:after="100" w:afterAutospacing="1" w:line="360" w:lineRule="auto"/>
        <w:rPr>
          <w:sz w:val="28"/>
          <w:szCs w:val="28"/>
          <w:lang w:eastAsia="uk-UA"/>
        </w:rPr>
      </w:pPr>
      <w:r>
        <w:rPr>
          <w:b/>
          <w:bCs/>
          <w:sz w:val="28"/>
          <w:szCs w:val="28"/>
          <w:lang w:val="uk-UA" w:eastAsia="uk-UA"/>
        </w:rPr>
        <w:t xml:space="preserve">ІІ. </w:t>
      </w:r>
      <w:proofErr w:type="spellStart"/>
      <w:r w:rsidR="007A4B21" w:rsidRPr="00CA182F">
        <w:rPr>
          <w:b/>
          <w:bCs/>
          <w:sz w:val="28"/>
          <w:szCs w:val="28"/>
          <w:lang w:eastAsia="uk-UA"/>
        </w:rPr>
        <w:t>Засвоєння</w:t>
      </w:r>
      <w:proofErr w:type="spellEnd"/>
      <w:r w:rsidR="007A4B21" w:rsidRPr="00CA182F">
        <w:rPr>
          <w:b/>
          <w:bCs/>
          <w:sz w:val="28"/>
          <w:szCs w:val="28"/>
          <w:lang w:eastAsia="uk-UA"/>
        </w:rPr>
        <w:t xml:space="preserve"> нового </w:t>
      </w:r>
      <w:proofErr w:type="spellStart"/>
      <w:r w:rsidR="007A4B21" w:rsidRPr="00CA182F">
        <w:rPr>
          <w:b/>
          <w:bCs/>
          <w:sz w:val="28"/>
          <w:szCs w:val="28"/>
          <w:lang w:eastAsia="uk-UA"/>
        </w:rPr>
        <w:t>матеріалу</w:t>
      </w:r>
      <w:proofErr w:type="spellEnd"/>
      <w:r w:rsidR="007A4B21" w:rsidRPr="00CA182F">
        <w:rPr>
          <w:b/>
          <w:bCs/>
          <w:sz w:val="28"/>
          <w:szCs w:val="28"/>
          <w:lang w:eastAsia="uk-UA"/>
        </w:rPr>
        <w:t xml:space="preserve">. </w:t>
      </w:r>
    </w:p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sz w:val="28"/>
          <w:szCs w:val="28"/>
          <w:lang w:eastAsia="uk-UA"/>
        </w:rPr>
      </w:pPr>
      <w:proofErr w:type="spellStart"/>
      <w:r w:rsidRPr="00CA182F">
        <w:rPr>
          <w:sz w:val="28"/>
          <w:szCs w:val="28"/>
          <w:lang w:eastAsia="uk-UA"/>
        </w:rPr>
        <w:t>Під</w:t>
      </w:r>
      <w:proofErr w:type="spellEnd"/>
      <w:r w:rsidRPr="00CA182F">
        <w:rPr>
          <w:sz w:val="28"/>
          <w:szCs w:val="28"/>
          <w:lang w:eastAsia="uk-UA"/>
        </w:rPr>
        <w:t xml:space="preserve"> час </w:t>
      </w:r>
      <w:proofErr w:type="spellStart"/>
      <w:r w:rsidRPr="00CA182F">
        <w:rPr>
          <w:sz w:val="28"/>
          <w:szCs w:val="28"/>
          <w:lang w:eastAsia="uk-UA"/>
        </w:rPr>
        <w:t>словотворення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виникають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групи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споріднених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слів</w:t>
      </w:r>
      <w:proofErr w:type="spellEnd"/>
      <w:r w:rsidRPr="00CA182F">
        <w:rPr>
          <w:sz w:val="28"/>
          <w:szCs w:val="28"/>
          <w:lang w:eastAsia="uk-UA"/>
        </w:rPr>
        <w:t xml:space="preserve">, </w:t>
      </w:r>
      <w:proofErr w:type="spellStart"/>
      <w:r w:rsidRPr="00CA182F">
        <w:rPr>
          <w:sz w:val="28"/>
          <w:szCs w:val="28"/>
          <w:lang w:eastAsia="uk-UA"/>
        </w:rPr>
        <w:t>які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можна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розмістити</w:t>
      </w:r>
      <w:proofErr w:type="spellEnd"/>
      <w:r w:rsidRPr="00CA182F">
        <w:rPr>
          <w:sz w:val="28"/>
          <w:szCs w:val="28"/>
          <w:lang w:eastAsia="uk-UA"/>
        </w:rPr>
        <w:t xml:space="preserve"> з </w:t>
      </w:r>
      <w:proofErr w:type="spellStart"/>
      <w:r w:rsidRPr="00CA182F">
        <w:rPr>
          <w:sz w:val="28"/>
          <w:szCs w:val="28"/>
          <w:lang w:eastAsia="uk-UA"/>
        </w:rPr>
        <w:t>урахуванням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послідовності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приєднання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префіксів</w:t>
      </w:r>
      <w:proofErr w:type="spellEnd"/>
      <w:r w:rsidRPr="00CA182F">
        <w:rPr>
          <w:sz w:val="28"/>
          <w:szCs w:val="28"/>
          <w:lang w:eastAsia="uk-UA"/>
        </w:rPr>
        <w:t xml:space="preserve"> і </w:t>
      </w:r>
      <w:proofErr w:type="spellStart"/>
      <w:r w:rsidRPr="00CA182F">
        <w:rPr>
          <w:sz w:val="28"/>
          <w:szCs w:val="28"/>
          <w:lang w:eastAsia="uk-UA"/>
        </w:rPr>
        <w:t>суфіксів</w:t>
      </w:r>
      <w:proofErr w:type="spellEnd"/>
      <w:r w:rsidRPr="00CA182F">
        <w:rPr>
          <w:sz w:val="28"/>
          <w:szCs w:val="28"/>
          <w:lang w:eastAsia="uk-UA"/>
        </w:rPr>
        <w:t xml:space="preserve">, </w:t>
      </w:r>
      <w:proofErr w:type="spellStart"/>
      <w:r w:rsidRPr="00CA182F">
        <w:rPr>
          <w:sz w:val="28"/>
          <w:szCs w:val="28"/>
          <w:lang w:eastAsia="uk-UA"/>
        </w:rPr>
        <w:t>утворивши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словотвірний</w:t>
      </w:r>
      <w:proofErr w:type="spellEnd"/>
      <w:r w:rsidRPr="00CA182F">
        <w:rPr>
          <w:sz w:val="28"/>
          <w:szCs w:val="28"/>
          <w:lang w:eastAsia="uk-UA"/>
        </w:rPr>
        <w:t xml:space="preserve"> </w:t>
      </w:r>
      <w:proofErr w:type="spellStart"/>
      <w:r w:rsidRPr="00CA182F">
        <w:rPr>
          <w:sz w:val="28"/>
          <w:szCs w:val="28"/>
          <w:lang w:eastAsia="uk-UA"/>
        </w:rPr>
        <w:t>ланцюжок</w:t>
      </w:r>
      <w:proofErr w:type="spellEnd"/>
      <w:r w:rsidRPr="00CA182F">
        <w:rPr>
          <w:sz w:val="28"/>
          <w:szCs w:val="28"/>
          <w:lang w:eastAsia="uk-UA"/>
        </w:rPr>
        <w:t>.</w:t>
      </w:r>
    </w:p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sz w:val="28"/>
          <w:szCs w:val="28"/>
          <w:lang w:eastAsia="uk-UA"/>
        </w:rPr>
      </w:pPr>
      <w:r w:rsidRPr="00CA182F">
        <w:rPr>
          <w:sz w:val="28"/>
          <w:szCs w:val="28"/>
          <w:lang w:eastAsia="uk-UA"/>
        </w:rPr>
        <w:t xml:space="preserve">клей → </w:t>
      </w:r>
      <w:proofErr w:type="spellStart"/>
      <w:r w:rsidRPr="00CA182F">
        <w:rPr>
          <w:sz w:val="28"/>
          <w:szCs w:val="28"/>
          <w:lang w:eastAsia="uk-UA"/>
        </w:rPr>
        <w:t>клеїти</w:t>
      </w:r>
      <w:proofErr w:type="spellEnd"/>
      <w:r w:rsidRPr="00CA182F">
        <w:rPr>
          <w:sz w:val="28"/>
          <w:szCs w:val="28"/>
          <w:lang w:eastAsia="uk-UA"/>
        </w:rPr>
        <w:t xml:space="preserve"> → </w:t>
      </w:r>
      <w:proofErr w:type="spellStart"/>
      <w:r w:rsidRPr="00CA182F">
        <w:rPr>
          <w:sz w:val="28"/>
          <w:szCs w:val="28"/>
          <w:lang w:eastAsia="uk-UA"/>
        </w:rPr>
        <w:t>приклеювати</w:t>
      </w:r>
      <w:proofErr w:type="spellEnd"/>
      <w:r w:rsidRPr="00CA182F">
        <w:rPr>
          <w:sz w:val="28"/>
          <w:szCs w:val="28"/>
          <w:lang w:eastAsia="uk-UA"/>
        </w:rPr>
        <w:t xml:space="preserve"> → </w:t>
      </w:r>
      <w:proofErr w:type="spellStart"/>
      <w:r w:rsidRPr="00CA182F">
        <w:rPr>
          <w:sz w:val="28"/>
          <w:szCs w:val="28"/>
          <w:lang w:eastAsia="uk-UA"/>
        </w:rPr>
        <w:t>приклеюватися</w:t>
      </w:r>
      <w:proofErr w:type="spellEnd"/>
    </w:p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color w:val="000000"/>
          <w:sz w:val="28"/>
          <w:szCs w:val="28"/>
          <w:lang w:eastAsia="uk-UA"/>
        </w:rPr>
      </w:pPr>
      <w:r w:rsidRPr="00CA182F">
        <w:rPr>
          <w:color w:val="000000"/>
          <w:sz w:val="28"/>
          <w:szCs w:val="28"/>
          <w:lang w:eastAsia="uk-UA"/>
        </w:rPr>
        <w:t xml:space="preserve">Клей → </w:t>
      </w:r>
      <w:proofErr w:type="spellStart"/>
      <w:r w:rsidRPr="00CA182F">
        <w:rPr>
          <w:color w:val="000000"/>
          <w:sz w:val="28"/>
          <w:szCs w:val="28"/>
          <w:lang w:eastAsia="uk-UA"/>
        </w:rPr>
        <w:t>клеїти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→ </w:t>
      </w:r>
      <w:proofErr w:type="spellStart"/>
      <w:r w:rsidRPr="00CA182F">
        <w:rPr>
          <w:color w:val="000000"/>
          <w:sz w:val="28"/>
          <w:szCs w:val="28"/>
          <w:lang w:eastAsia="uk-UA"/>
        </w:rPr>
        <w:t>приклеїти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→ </w:t>
      </w:r>
      <w:proofErr w:type="spellStart"/>
      <w:r w:rsidRPr="00CA182F">
        <w:rPr>
          <w:color w:val="000000"/>
          <w:sz w:val="28"/>
          <w:szCs w:val="28"/>
          <w:lang w:eastAsia="uk-UA"/>
        </w:rPr>
        <w:t>приклеювати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→ </w:t>
      </w:r>
      <w:proofErr w:type="spellStart"/>
      <w:r w:rsidRPr="00CA182F">
        <w:rPr>
          <w:color w:val="000000"/>
          <w:sz w:val="28"/>
          <w:szCs w:val="28"/>
          <w:lang w:eastAsia="uk-UA"/>
        </w:rPr>
        <w:t>приклеюватися</w:t>
      </w:r>
      <w:proofErr w:type="spellEnd"/>
      <w:r w:rsidRPr="00CA182F">
        <w:rPr>
          <w:color w:val="000000"/>
          <w:sz w:val="28"/>
          <w:szCs w:val="28"/>
          <w:lang w:eastAsia="uk-UA"/>
        </w:rPr>
        <w:t>.</w:t>
      </w:r>
    </w:p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color w:val="000000"/>
          <w:sz w:val="28"/>
          <w:szCs w:val="28"/>
          <w:lang w:eastAsia="uk-UA"/>
        </w:rPr>
      </w:pPr>
      <w:proofErr w:type="spellStart"/>
      <w:r w:rsidRPr="00CA182F">
        <w:rPr>
          <w:color w:val="000000"/>
          <w:sz w:val="28"/>
          <w:szCs w:val="28"/>
          <w:lang w:eastAsia="uk-UA"/>
        </w:rPr>
        <w:t>Одне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слово </w:t>
      </w:r>
      <w:proofErr w:type="spellStart"/>
      <w:r w:rsidRPr="00CA182F">
        <w:rPr>
          <w:color w:val="000000"/>
          <w:sz w:val="28"/>
          <w:szCs w:val="28"/>
          <w:lang w:eastAsia="uk-UA"/>
        </w:rPr>
        <w:t>може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мати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кілька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словотвірних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ланцюжків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CA182F">
        <w:rPr>
          <w:color w:val="000000"/>
          <w:sz w:val="28"/>
          <w:szCs w:val="28"/>
          <w:lang w:eastAsia="uk-UA"/>
        </w:rPr>
        <w:t>що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містять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різну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кількість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слів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. </w:t>
      </w:r>
      <w:proofErr w:type="spellStart"/>
      <w:r w:rsidRPr="00CA182F">
        <w:rPr>
          <w:color w:val="000000"/>
          <w:sz w:val="28"/>
          <w:szCs w:val="28"/>
          <w:lang w:eastAsia="uk-UA"/>
        </w:rPr>
        <w:t>Словотвірне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гніздо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— </w:t>
      </w:r>
      <w:proofErr w:type="spellStart"/>
      <w:r w:rsidRPr="00CA182F">
        <w:rPr>
          <w:color w:val="000000"/>
          <w:sz w:val="28"/>
          <w:szCs w:val="28"/>
          <w:lang w:eastAsia="uk-UA"/>
        </w:rPr>
        <w:t>це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сукупність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спільнокореневих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слів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, </w:t>
      </w:r>
      <w:proofErr w:type="spellStart"/>
      <w:r w:rsidRPr="00CA182F">
        <w:rPr>
          <w:color w:val="000000"/>
          <w:sz w:val="28"/>
          <w:szCs w:val="28"/>
          <w:lang w:eastAsia="uk-UA"/>
        </w:rPr>
        <w:t>розміщених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відповідно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до </w:t>
      </w:r>
      <w:proofErr w:type="spellStart"/>
      <w:r w:rsidRPr="00CA182F">
        <w:rPr>
          <w:color w:val="000000"/>
          <w:sz w:val="28"/>
          <w:szCs w:val="28"/>
          <w:lang w:eastAsia="uk-UA"/>
        </w:rPr>
        <w:t>послідовності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їх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творення</w:t>
      </w:r>
      <w:proofErr w:type="spellEnd"/>
      <w:r w:rsidRPr="00CA182F">
        <w:rPr>
          <w:color w:val="000000"/>
          <w:sz w:val="28"/>
          <w:szCs w:val="28"/>
          <w:lang w:eastAsia="uk-UA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033"/>
        <w:gridCol w:w="1123"/>
      </w:tblGrid>
      <w:tr w:rsidR="007A4B21" w:rsidRPr="00CA182F" w:rsidTr="002A71D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A182F">
              <w:rPr>
                <w:color w:val="000000"/>
                <w:sz w:val="28"/>
                <w:szCs w:val="28"/>
                <w:lang w:eastAsia="uk-UA"/>
              </w:rPr>
              <w:t>ліс</w:t>
            </w:r>
            <w:proofErr w:type="spellEnd"/>
            <w:r w:rsidRPr="00CA182F">
              <w:rPr>
                <w:color w:val="000000"/>
                <w:sz w:val="28"/>
                <w:szCs w:val="28"/>
                <w:lang w:eastAsia="uk-UA"/>
              </w:rPr>
              <w:t xml:space="preserve"> →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A182F">
              <w:rPr>
                <w:color w:val="000000"/>
                <w:sz w:val="28"/>
                <w:szCs w:val="28"/>
                <w:lang w:eastAsia="uk-UA"/>
              </w:rPr>
              <w:t>лісок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A182F">
              <w:rPr>
                <w:color w:val="000000"/>
                <w:sz w:val="28"/>
                <w:szCs w:val="28"/>
                <w:lang w:eastAsia="uk-UA"/>
              </w:rPr>
              <w:t>пролісок</w:t>
            </w:r>
            <w:proofErr w:type="spellEnd"/>
          </w:p>
        </w:tc>
      </w:tr>
      <w:tr w:rsidR="007A4B21" w:rsidRPr="00CA182F" w:rsidTr="002A71D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CA182F">
              <w:rPr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A182F">
              <w:rPr>
                <w:color w:val="000000"/>
                <w:sz w:val="28"/>
                <w:szCs w:val="28"/>
                <w:lang w:eastAsia="uk-UA"/>
              </w:rPr>
              <w:t>лісовий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A182F">
              <w:rPr>
                <w:color w:val="000000"/>
                <w:sz w:val="28"/>
                <w:szCs w:val="28"/>
                <w:lang w:eastAsia="uk-UA"/>
              </w:rPr>
              <w:t>лісовий</w:t>
            </w:r>
            <w:proofErr w:type="spellEnd"/>
          </w:p>
        </w:tc>
      </w:tr>
      <w:tr w:rsidR="007A4B21" w:rsidRPr="00CA182F" w:rsidTr="002A71D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CA182F">
              <w:rPr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CA182F">
              <w:rPr>
                <w:color w:val="000000"/>
                <w:sz w:val="28"/>
                <w:szCs w:val="28"/>
                <w:lang w:eastAsia="uk-UA"/>
              </w:rPr>
              <w:t>безлісся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4B21" w:rsidRPr="00CA182F" w:rsidRDefault="007A4B21" w:rsidP="007A4B21">
            <w:pPr>
              <w:spacing w:line="360" w:lineRule="auto"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CA182F">
              <w:rPr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</w:tbl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color w:val="000000"/>
          <w:sz w:val="28"/>
          <w:szCs w:val="28"/>
          <w:lang w:eastAsia="uk-UA"/>
        </w:rPr>
      </w:pPr>
      <w:r w:rsidRPr="00CA182F">
        <w:rPr>
          <w:color w:val="000000"/>
          <w:sz w:val="28"/>
          <w:szCs w:val="28"/>
          <w:lang w:eastAsia="uk-UA"/>
        </w:rPr>
        <w:t xml:space="preserve">У </w:t>
      </w:r>
      <w:proofErr w:type="spellStart"/>
      <w:r w:rsidRPr="00CA182F">
        <w:rPr>
          <w:color w:val="000000"/>
          <w:sz w:val="28"/>
          <w:szCs w:val="28"/>
          <w:lang w:eastAsia="uk-UA"/>
        </w:rPr>
        <w:t>словотвірному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ланцюжку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новоутворене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слово служить </w:t>
      </w:r>
      <w:proofErr w:type="spellStart"/>
      <w:r w:rsidRPr="00CA182F">
        <w:rPr>
          <w:color w:val="000000"/>
          <w:sz w:val="28"/>
          <w:szCs w:val="28"/>
          <w:lang w:eastAsia="uk-UA"/>
        </w:rPr>
        <w:t>твірною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базою для </w:t>
      </w:r>
      <w:proofErr w:type="spellStart"/>
      <w:r w:rsidRPr="00CA182F">
        <w:rPr>
          <w:color w:val="000000"/>
          <w:sz w:val="28"/>
          <w:szCs w:val="28"/>
          <w:lang w:eastAsia="uk-UA"/>
        </w:rPr>
        <w:t>наступних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CA182F">
        <w:rPr>
          <w:color w:val="000000"/>
          <w:sz w:val="28"/>
          <w:szCs w:val="28"/>
          <w:lang w:eastAsia="uk-UA"/>
        </w:rPr>
        <w:t>слів</w:t>
      </w:r>
      <w:proofErr w:type="spellEnd"/>
      <w:r w:rsidRPr="00CA182F">
        <w:rPr>
          <w:color w:val="000000"/>
          <w:sz w:val="28"/>
          <w:szCs w:val="28"/>
          <w:lang w:eastAsia="uk-UA"/>
        </w:rPr>
        <w:t>.</w:t>
      </w:r>
    </w:p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color w:val="000000"/>
          <w:sz w:val="28"/>
          <w:szCs w:val="28"/>
          <w:lang w:eastAsia="uk-UA"/>
        </w:rPr>
      </w:pPr>
      <w:proofErr w:type="spellStart"/>
      <w:r w:rsidRPr="00CA182F">
        <w:rPr>
          <w:color w:val="000000"/>
          <w:sz w:val="28"/>
          <w:szCs w:val="28"/>
          <w:lang w:eastAsia="uk-UA"/>
        </w:rPr>
        <w:t>Синій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→ </w:t>
      </w:r>
      <w:proofErr w:type="spellStart"/>
      <w:r w:rsidRPr="00CA182F">
        <w:rPr>
          <w:color w:val="000000"/>
          <w:sz w:val="28"/>
          <w:szCs w:val="28"/>
          <w:lang w:eastAsia="uk-UA"/>
        </w:rPr>
        <w:t>синіти</w:t>
      </w:r>
      <w:proofErr w:type="spellEnd"/>
      <w:r w:rsidRPr="00CA182F">
        <w:rPr>
          <w:color w:val="000000"/>
          <w:sz w:val="28"/>
          <w:szCs w:val="28"/>
          <w:lang w:eastAsia="uk-UA"/>
        </w:rPr>
        <w:t xml:space="preserve"> → </w:t>
      </w:r>
      <w:proofErr w:type="spellStart"/>
      <w:r w:rsidRPr="00CA182F">
        <w:rPr>
          <w:color w:val="000000"/>
          <w:sz w:val="28"/>
          <w:szCs w:val="28"/>
          <w:lang w:eastAsia="uk-UA"/>
        </w:rPr>
        <w:t>посиніти</w:t>
      </w:r>
      <w:proofErr w:type="spellEnd"/>
    </w:p>
    <w:p w:rsidR="007A4B21" w:rsidRPr="00CA182F" w:rsidRDefault="007A4B21" w:rsidP="007A4B21">
      <w:pPr>
        <w:shd w:val="clear" w:color="auto" w:fill="FFFFFF"/>
        <w:spacing w:line="360" w:lineRule="auto"/>
        <w:ind w:firstLine="360"/>
        <w:jc w:val="both"/>
        <w:rPr>
          <w:color w:val="000000"/>
          <w:sz w:val="28"/>
          <w:szCs w:val="28"/>
          <w:lang w:eastAsia="uk-UA"/>
        </w:rPr>
      </w:pPr>
      <w:r w:rsidRPr="00CA182F">
        <w:rPr>
          <w:color w:val="000000"/>
          <w:sz w:val="28"/>
          <w:szCs w:val="28"/>
          <w:lang w:eastAsia="uk-UA"/>
        </w:rPr>
        <w:t>Рука → рукав → безрукавка</w:t>
      </w:r>
    </w:p>
    <w:p w:rsidR="007A4B21" w:rsidRDefault="007A4B21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</w:p>
    <w:p w:rsidR="00AD79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</w:p>
    <w:p w:rsidR="00AD79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</w:p>
    <w:p w:rsidR="00AD798E" w:rsidRDefault="00AD798E" w:rsidP="00AD798E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Сьогодні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продовжимо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тему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творенні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суфіксами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 -ин(а)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на  -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ськ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>), -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цьк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буквосполученням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чн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>- (-</w:t>
      </w:r>
      <w:proofErr w:type="spellStart"/>
      <w:r w:rsidRPr="00AB6164">
        <w:rPr>
          <w:rFonts w:ascii="Times New Roman" w:hAnsi="Times New Roman" w:cs="Times New Roman"/>
          <w:sz w:val="28"/>
          <w:szCs w:val="28"/>
        </w:rPr>
        <w:t>шн</w:t>
      </w:r>
      <w:proofErr w:type="spellEnd"/>
      <w:r w:rsidRPr="00AB6164">
        <w:rPr>
          <w:rFonts w:ascii="Times New Roman" w:hAnsi="Times New Roman" w:cs="Times New Roman"/>
          <w:sz w:val="28"/>
          <w:szCs w:val="28"/>
        </w:rPr>
        <w:t>-)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798E" w:rsidRDefault="00AD798E" w:rsidP="00AD798E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словотвірні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ланцюжки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виправлятимемо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орфографічні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такими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питаннями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D798E" w:rsidRDefault="00AD798E" w:rsidP="00AD798E">
      <w:pPr>
        <w:pStyle w:val="a8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козацька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держава на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Гетьманщина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D798E" w:rsidRDefault="00AD798E" w:rsidP="00AD798E">
      <w:pPr>
        <w:pStyle w:val="a8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D44B49">
        <w:rPr>
          <w:rFonts w:ascii="Times New Roman" w:hAnsi="Times New Roman" w:cs="Times New Roman"/>
          <w:sz w:val="28"/>
          <w:szCs w:val="28"/>
        </w:rPr>
        <w:t>раїна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народилися</w:t>
      </w:r>
      <w:proofErr w:type="spellEnd"/>
      <w:r w:rsidRPr="00D44B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44B4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є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вітчизна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суфіксів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–ин, -щ.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D798E" w:rsidRPr="00AB6164" w:rsidRDefault="00AD798E" w:rsidP="00AD798E">
      <w:pPr>
        <w:pStyle w:val="a8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Синонім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слова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нещасний</w:t>
      </w:r>
      <w:proofErr w:type="spellEnd"/>
      <w:r>
        <w:rPr>
          <w:rFonts w:ascii="Times New Roman" w:hAnsi="Times New Roman" w:cs="Times New Roman"/>
          <w:sz w:val="28"/>
          <w:szCs w:val="28"/>
        </w:rPr>
        <w:t>»?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сердешний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D79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</w:p>
    <w:p w:rsidR="00AD79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43122565" wp14:editId="2A317806">
            <wp:extent cx="4130040" cy="3154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55" t="3985" r="13947" b="4362"/>
                    <a:stretch/>
                  </pic:blipFill>
                  <pic:spPr bwMode="auto">
                    <a:xfrm>
                      <a:off x="0" y="0"/>
                      <a:ext cx="4131326" cy="315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9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4BEAD2D0" wp14:editId="0AA65028">
            <wp:extent cx="2247900" cy="434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9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</w:p>
    <w:p w:rsidR="00AD798E" w:rsidRPr="00B6549E" w:rsidRDefault="00AD798E" w:rsidP="00AD798E">
      <w:pPr>
        <w:pStyle w:val="a8"/>
        <w:rPr>
          <w:rFonts w:ascii="Times New Roman" w:hAnsi="Times New Roman" w:cs="Times New Roman"/>
          <w:sz w:val="28"/>
          <w:szCs w:val="28"/>
        </w:rPr>
      </w:pPr>
      <w:r w:rsidRPr="00B6549E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творенні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суфіксом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–ин(а)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прикметників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на –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ський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цький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9E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B654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D798E" w:rsidRPr="00B6549E" w:rsidRDefault="00161C44" w:rsidP="00AD798E">
      <w:pPr>
        <w:pStyle w:val="a8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6" o:spid="_x0000_s1027" type="#_x0000_t32" style="position:absolute;left:0;text-align:left;margin-left:156.45pt;margin-top:10.65pt;width:2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" strokecolor="#4579b8 [3044]">
            <v:stroke endarrow="open"/>
          </v:shape>
        </w:pict>
      </w:r>
      <w:r w:rsidR="00AD798E" w:rsidRPr="00B654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D798E" w:rsidRPr="00B6549E">
        <w:rPr>
          <w:rFonts w:ascii="Times New Roman" w:hAnsi="Times New Roman" w:cs="Times New Roman"/>
          <w:sz w:val="28"/>
          <w:szCs w:val="28"/>
        </w:rPr>
        <w:t>ськ</w:t>
      </w:r>
      <w:proofErr w:type="spellEnd"/>
      <w:r w:rsidR="00AD798E" w:rsidRPr="00B65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798E" w:rsidRPr="00B6549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AD798E" w:rsidRPr="00B6549E">
        <w:rPr>
          <w:rFonts w:ascii="Times New Roman" w:hAnsi="Times New Roman" w:cs="Times New Roman"/>
          <w:sz w:val="28"/>
          <w:szCs w:val="28"/>
        </w:rPr>
        <w:t>) + -ин (</w:t>
      </w:r>
      <w:proofErr w:type="gramStart"/>
      <w:r w:rsidR="00AD798E" w:rsidRPr="00B6549E">
        <w:rPr>
          <w:rFonts w:ascii="Times New Roman" w:hAnsi="Times New Roman" w:cs="Times New Roman"/>
          <w:sz w:val="28"/>
          <w:szCs w:val="28"/>
        </w:rPr>
        <w:t xml:space="preserve">а)   </w:t>
      </w:r>
      <w:proofErr w:type="gramEnd"/>
      <w:r w:rsidR="00AD798E" w:rsidRPr="00B6549E">
        <w:rPr>
          <w:rFonts w:ascii="Times New Roman" w:hAnsi="Times New Roman" w:cs="Times New Roman"/>
          <w:sz w:val="28"/>
          <w:szCs w:val="28"/>
        </w:rPr>
        <w:t xml:space="preserve">        –щ–: </w:t>
      </w:r>
      <w:proofErr w:type="spellStart"/>
      <w:r w:rsidR="00AD798E" w:rsidRPr="00B6549E">
        <w:rPr>
          <w:rFonts w:ascii="Times New Roman" w:hAnsi="Times New Roman" w:cs="Times New Roman"/>
          <w:i/>
          <w:sz w:val="28"/>
          <w:szCs w:val="28"/>
        </w:rPr>
        <w:t>львів</w:t>
      </w:r>
      <w:r w:rsidR="00AD798E" w:rsidRPr="00B6549E">
        <w:rPr>
          <w:rFonts w:ascii="Times New Roman" w:hAnsi="Times New Roman" w:cs="Times New Roman"/>
          <w:b/>
          <w:i/>
          <w:sz w:val="28"/>
          <w:szCs w:val="28"/>
        </w:rPr>
        <w:t>ськ</w:t>
      </w:r>
      <w:r w:rsidR="00AD798E" w:rsidRPr="00B6549E">
        <w:rPr>
          <w:rFonts w:ascii="Times New Roman" w:hAnsi="Times New Roman" w:cs="Times New Roman"/>
          <w:i/>
          <w:sz w:val="28"/>
          <w:szCs w:val="28"/>
        </w:rPr>
        <w:t>ий</w:t>
      </w:r>
      <w:proofErr w:type="spellEnd"/>
      <w:r w:rsidR="00AD798E" w:rsidRPr="00B6549E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="00AD798E" w:rsidRPr="00B6549E">
        <w:rPr>
          <w:rFonts w:ascii="Times New Roman" w:hAnsi="Times New Roman" w:cs="Times New Roman"/>
          <w:i/>
          <w:sz w:val="28"/>
          <w:szCs w:val="28"/>
        </w:rPr>
        <w:t>Львів</w:t>
      </w:r>
      <w:r w:rsidR="00AD798E" w:rsidRPr="00B6549E">
        <w:rPr>
          <w:rFonts w:ascii="Times New Roman" w:hAnsi="Times New Roman" w:cs="Times New Roman"/>
          <w:b/>
          <w:i/>
          <w:sz w:val="28"/>
          <w:szCs w:val="28"/>
        </w:rPr>
        <w:t>щ</w:t>
      </w:r>
      <w:r w:rsidR="00AD798E" w:rsidRPr="00B6549E">
        <w:rPr>
          <w:rFonts w:ascii="Times New Roman" w:hAnsi="Times New Roman" w:cs="Times New Roman"/>
          <w:i/>
          <w:sz w:val="28"/>
          <w:szCs w:val="28"/>
        </w:rPr>
        <w:t>ина</w:t>
      </w:r>
      <w:proofErr w:type="spellEnd"/>
      <w:r w:rsidR="00AD798E" w:rsidRPr="00B654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798E" w:rsidRPr="00B654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98E" w:rsidRDefault="00161C44" w:rsidP="00AD798E">
      <w:pPr>
        <w:pStyle w:val="a8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Прямая со стрелкой 97" o:spid="_x0000_s1026" type="#_x0000_t32" style="position:absolute;left:0;text-align:left;margin-left:156.45pt;margin-top:10.65pt;width: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" strokecolor="#4579b8 [3044]">
            <v:stroke endarrow="open"/>
          </v:shape>
        </w:pict>
      </w:r>
      <w:r w:rsidR="00AD798E" w:rsidRPr="00B6549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D798E" w:rsidRPr="00B6549E">
        <w:rPr>
          <w:rFonts w:ascii="Times New Roman" w:hAnsi="Times New Roman" w:cs="Times New Roman"/>
          <w:sz w:val="28"/>
          <w:szCs w:val="28"/>
        </w:rPr>
        <w:t>цьк</w:t>
      </w:r>
      <w:proofErr w:type="spellEnd"/>
      <w:r w:rsidR="00AD798E" w:rsidRPr="00B65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798E" w:rsidRPr="00B6549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AD798E" w:rsidRPr="00B6549E">
        <w:rPr>
          <w:rFonts w:ascii="Times New Roman" w:hAnsi="Times New Roman" w:cs="Times New Roman"/>
          <w:sz w:val="28"/>
          <w:szCs w:val="28"/>
        </w:rPr>
        <w:t>) + -ин (</w:t>
      </w:r>
      <w:proofErr w:type="gramStart"/>
      <w:r w:rsidR="00AD798E" w:rsidRPr="00B6549E">
        <w:rPr>
          <w:rFonts w:ascii="Times New Roman" w:hAnsi="Times New Roman" w:cs="Times New Roman"/>
          <w:sz w:val="28"/>
          <w:szCs w:val="28"/>
        </w:rPr>
        <w:t xml:space="preserve">а)   </w:t>
      </w:r>
      <w:proofErr w:type="gramEnd"/>
      <w:r w:rsidR="00AD798E" w:rsidRPr="00B6549E">
        <w:rPr>
          <w:rFonts w:ascii="Times New Roman" w:hAnsi="Times New Roman" w:cs="Times New Roman"/>
          <w:sz w:val="28"/>
          <w:szCs w:val="28"/>
        </w:rPr>
        <w:t xml:space="preserve">        –</w:t>
      </w:r>
      <w:proofErr w:type="spellStart"/>
      <w:r w:rsidR="00AD798E" w:rsidRPr="00B6549E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="00AD798E" w:rsidRPr="00B6549E">
        <w:rPr>
          <w:rFonts w:ascii="Times New Roman" w:hAnsi="Times New Roman" w:cs="Times New Roman"/>
          <w:sz w:val="28"/>
          <w:szCs w:val="28"/>
        </w:rPr>
        <w:t xml:space="preserve">–: </w:t>
      </w:r>
      <w:proofErr w:type="spellStart"/>
      <w:r w:rsidR="00AD798E" w:rsidRPr="00B6549E">
        <w:rPr>
          <w:rFonts w:ascii="Times New Roman" w:hAnsi="Times New Roman" w:cs="Times New Roman"/>
          <w:i/>
          <w:sz w:val="28"/>
          <w:szCs w:val="28"/>
        </w:rPr>
        <w:t>хмельни</w:t>
      </w:r>
      <w:r w:rsidR="00AD798E" w:rsidRPr="00B6549E">
        <w:rPr>
          <w:rFonts w:ascii="Times New Roman" w:hAnsi="Times New Roman" w:cs="Times New Roman"/>
          <w:b/>
          <w:i/>
          <w:sz w:val="28"/>
          <w:szCs w:val="28"/>
        </w:rPr>
        <w:t>цьк</w:t>
      </w:r>
      <w:r w:rsidR="00AD798E" w:rsidRPr="00B6549E">
        <w:rPr>
          <w:rFonts w:ascii="Times New Roman" w:hAnsi="Times New Roman" w:cs="Times New Roman"/>
          <w:i/>
          <w:sz w:val="28"/>
          <w:szCs w:val="28"/>
        </w:rPr>
        <w:t>ий</w:t>
      </w:r>
      <w:proofErr w:type="spellEnd"/>
      <w:r w:rsidR="00AD798E" w:rsidRPr="00B6549E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="00AD798E" w:rsidRPr="00B6549E">
        <w:rPr>
          <w:rFonts w:ascii="Times New Roman" w:hAnsi="Times New Roman" w:cs="Times New Roman"/>
          <w:i/>
          <w:sz w:val="28"/>
          <w:szCs w:val="28"/>
        </w:rPr>
        <w:t>Хмельни</w:t>
      </w:r>
      <w:r w:rsidR="00AD798E" w:rsidRPr="00B6549E">
        <w:rPr>
          <w:rFonts w:ascii="Times New Roman" w:hAnsi="Times New Roman" w:cs="Times New Roman"/>
          <w:b/>
          <w:i/>
          <w:sz w:val="28"/>
          <w:szCs w:val="28"/>
        </w:rPr>
        <w:t>чч</w:t>
      </w:r>
      <w:r w:rsidR="00AD798E" w:rsidRPr="00B6549E">
        <w:rPr>
          <w:rFonts w:ascii="Times New Roman" w:hAnsi="Times New Roman" w:cs="Times New Roman"/>
          <w:i/>
          <w:sz w:val="28"/>
          <w:szCs w:val="28"/>
        </w:rPr>
        <w:t>ина</w:t>
      </w:r>
      <w:proofErr w:type="spellEnd"/>
      <w:r w:rsidR="00AD798E" w:rsidRPr="00B654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798E" w:rsidRPr="00B654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98E" w:rsidRPr="00F97E8E" w:rsidRDefault="00AD798E" w:rsidP="007A4B21">
      <w:pPr>
        <w:shd w:val="clear" w:color="auto" w:fill="FFFFFF"/>
        <w:spacing w:line="360" w:lineRule="auto"/>
        <w:rPr>
          <w:rFonts w:ascii="Arial" w:hAnsi="Arial" w:cs="Arial"/>
          <w:color w:val="555555"/>
          <w:sz w:val="21"/>
          <w:szCs w:val="21"/>
          <w:lang w:eastAsia="uk-UA"/>
        </w:rPr>
      </w:pPr>
    </w:p>
    <w:p w:rsidR="00AD798E" w:rsidRPr="00AD798E" w:rsidRDefault="007A4B21" w:rsidP="00AD798E">
      <w:pPr>
        <w:shd w:val="clear" w:color="auto" w:fill="FFFFFF"/>
        <w:spacing w:before="100" w:beforeAutospacing="1" w:after="100" w:afterAutospacing="1" w:line="360" w:lineRule="auto"/>
        <w:jc w:val="center"/>
        <w:rPr>
          <w:b/>
          <w:i/>
          <w:iCs/>
          <w:sz w:val="28"/>
          <w:szCs w:val="28"/>
          <w:lang w:eastAsia="uk-UA"/>
        </w:rPr>
      </w:pPr>
      <w:proofErr w:type="spellStart"/>
      <w:r w:rsidRPr="00AD798E">
        <w:rPr>
          <w:b/>
          <w:sz w:val="28"/>
          <w:szCs w:val="28"/>
          <w:lang w:eastAsia="uk-UA"/>
        </w:rPr>
        <w:t>Домашнє</w:t>
      </w:r>
      <w:proofErr w:type="spellEnd"/>
      <w:r w:rsidRPr="00AD798E">
        <w:rPr>
          <w:b/>
          <w:sz w:val="28"/>
          <w:szCs w:val="28"/>
          <w:lang w:eastAsia="uk-UA"/>
        </w:rPr>
        <w:t xml:space="preserve"> </w:t>
      </w:r>
      <w:proofErr w:type="spellStart"/>
      <w:r w:rsidRPr="00AD798E">
        <w:rPr>
          <w:b/>
          <w:sz w:val="28"/>
          <w:szCs w:val="28"/>
          <w:lang w:eastAsia="uk-UA"/>
        </w:rPr>
        <w:t>завдання</w:t>
      </w:r>
      <w:proofErr w:type="spellEnd"/>
      <w:r w:rsidRPr="00AD798E">
        <w:rPr>
          <w:b/>
          <w:i/>
          <w:iCs/>
          <w:sz w:val="28"/>
          <w:szCs w:val="28"/>
          <w:lang w:eastAsia="uk-UA"/>
        </w:rPr>
        <w:t>.</w:t>
      </w:r>
    </w:p>
    <w:p w:rsidR="00AD798E" w:rsidRPr="00D90985" w:rsidRDefault="00AD798E" w:rsidP="00AD798E">
      <w:pPr>
        <w:tabs>
          <w:tab w:val="left" w:pos="9072"/>
        </w:tabs>
        <w:spacing w:line="360" w:lineRule="auto"/>
        <w:jc w:val="both"/>
        <w:textAlignment w:val="baseline"/>
        <w:rPr>
          <w:rFonts w:asciiTheme="majorHAnsi" w:hAnsiTheme="majorHAnsi"/>
          <w:sz w:val="28"/>
          <w:szCs w:val="28"/>
        </w:rPr>
      </w:pPr>
      <w:proofErr w:type="spellStart"/>
      <w:r w:rsidRPr="00D90985">
        <w:rPr>
          <w:rFonts w:asciiTheme="majorHAnsi" w:hAnsiTheme="majorHAnsi"/>
          <w:sz w:val="28"/>
          <w:szCs w:val="28"/>
        </w:rPr>
        <w:t>Від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90985">
        <w:rPr>
          <w:rFonts w:asciiTheme="majorHAnsi" w:hAnsiTheme="majorHAnsi"/>
          <w:sz w:val="28"/>
          <w:szCs w:val="28"/>
        </w:rPr>
        <w:t>поданих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90985">
        <w:rPr>
          <w:rFonts w:asciiTheme="majorHAnsi" w:hAnsiTheme="majorHAnsi"/>
          <w:sz w:val="28"/>
          <w:szCs w:val="28"/>
        </w:rPr>
        <w:t>прикметників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90985">
        <w:rPr>
          <w:rFonts w:asciiTheme="majorHAnsi" w:hAnsiTheme="majorHAnsi"/>
          <w:sz w:val="28"/>
          <w:szCs w:val="28"/>
        </w:rPr>
        <w:t>утвори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90985">
        <w:rPr>
          <w:rFonts w:asciiTheme="majorHAnsi" w:hAnsiTheme="majorHAnsi"/>
          <w:sz w:val="28"/>
          <w:szCs w:val="28"/>
        </w:rPr>
        <w:t>іменники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90985">
        <w:rPr>
          <w:rFonts w:asciiTheme="majorHAnsi" w:hAnsiTheme="majorHAnsi"/>
          <w:sz w:val="28"/>
          <w:szCs w:val="28"/>
        </w:rPr>
        <w:t>із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90985">
        <w:rPr>
          <w:rFonts w:asciiTheme="majorHAnsi" w:hAnsiTheme="majorHAnsi"/>
          <w:sz w:val="28"/>
          <w:szCs w:val="28"/>
        </w:rPr>
        <w:t>суфіксом</w:t>
      </w:r>
      <w:proofErr w:type="spellEnd"/>
      <w:r w:rsidRPr="00D90985">
        <w:rPr>
          <w:rFonts w:asciiTheme="majorHAnsi" w:hAnsiTheme="majorHAnsi"/>
          <w:sz w:val="28"/>
          <w:szCs w:val="28"/>
        </w:rPr>
        <w:t xml:space="preserve"> –ин(а):</w:t>
      </w:r>
    </w:p>
    <w:p w:rsidR="00AD798E" w:rsidRPr="00D90985" w:rsidRDefault="00AD798E" w:rsidP="00AD798E">
      <w:pPr>
        <w:tabs>
          <w:tab w:val="left" w:pos="9072"/>
        </w:tabs>
        <w:spacing w:line="360" w:lineRule="auto"/>
        <w:jc w:val="both"/>
        <w:textAlignment w:val="baseline"/>
        <w:rPr>
          <w:rFonts w:asciiTheme="majorHAnsi" w:hAnsiTheme="majorHAnsi"/>
          <w:i/>
          <w:sz w:val="28"/>
          <w:szCs w:val="28"/>
        </w:rPr>
      </w:pPr>
      <w:proofErr w:type="spellStart"/>
      <w:r w:rsidRPr="00D90985">
        <w:rPr>
          <w:rFonts w:asciiTheme="majorHAnsi" w:hAnsiTheme="majorHAnsi"/>
          <w:i/>
          <w:sz w:val="28"/>
          <w:szCs w:val="28"/>
        </w:rPr>
        <w:t>німецький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угорський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___________________________,</w:t>
      </w:r>
    </w:p>
    <w:p w:rsidR="00AD798E" w:rsidRDefault="00AD798E" w:rsidP="00AD798E">
      <w:pPr>
        <w:shd w:val="clear" w:color="auto" w:fill="FFFFFF"/>
        <w:spacing w:before="100" w:beforeAutospacing="1" w:after="100" w:afterAutospacing="1" w:line="360" w:lineRule="auto"/>
        <w:rPr>
          <w:rFonts w:asciiTheme="majorHAnsi" w:hAnsiTheme="majorHAnsi"/>
          <w:i/>
          <w:sz w:val="28"/>
          <w:szCs w:val="28"/>
        </w:rPr>
      </w:pPr>
      <w:proofErr w:type="spellStart"/>
      <w:r w:rsidRPr="00D90985">
        <w:rPr>
          <w:rFonts w:asciiTheme="majorHAnsi" w:hAnsiTheme="majorHAnsi"/>
          <w:i/>
          <w:sz w:val="28"/>
          <w:szCs w:val="28"/>
        </w:rPr>
        <w:lastRenderedPageBreak/>
        <w:t>словацький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турецький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житомирський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панський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________________________, </w:t>
      </w:r>
    </w:p>
    <w:p w:rsidR="00AD798E" w:rsidRPr="00CA182F" w:rsidRDefault="00AD798E" w:rsidP="00AD798E">
      <w:pPr>
        <w:shd w:val="clear" w:color="auto" w:fill="FFFFFF"/>
        <w:spacing w:before="100" w:beforeAutospacing="1" w:after="100" w:afterAutospacing="1" w:line="360" w:lineRule="auto"/>
        <w:rPr>
          <w:sz w:val="28"/>
          <w:szCs w:val="28"/>
          <w:lang w:eastAsia="uk-UA"/>
        </w:rPr>
      </w:pPr>
      <w:proofErr w:type="spellStart"/>
      <w:r w:rsidRPr="00D90985">
        <w:rPr>
          <w:rFonts w:asciiTheme="majorHAnsi" w:hAnsiTheme="majorHAnsi"/>
          <w:i/>
          <w:sz w:val="28"/>
          <w:szCs w:val="28"/>
        </w:rPr>
        <w:t>рівненський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кріпацький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миргородський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__________________________, </w:t>
      </w:r>
      <w:proofErr w:type="spellStart"/>
      <w:r w:rsidRPr="00D90985">
        <w:rPr>
          <w:rFonts w:asciiTheme="majorHAnsi" w:hAnsiTheme="majorHAnsi"/>
          <w:i/>
          <w:sz w:val="28"/>
          <w:szCs w:val="28"/>
        </w:rPr>
        <w:t>козацький</w:t>
      </w:r>
      <w:proofErr w:type="spellEnd"/>
      <w:r w:rsidRPr="00D90985">
        <w:rPr>
          <w:rFonts w:asciiTheme="majorHAnsi" w:hAnsiTheme="majorHAnsi"/>
          <w:i/>
          <w:sz w:val="28"/>
          <w:szCs w:val="28"/>
        </w:rPr>
        <w:t xml:space="preserve"> - _______________________,</w:t>
      </w: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7A4B21" w:rsidRDefault="007A4B21" w:rsidP="007A4B21">
      <w:pPr>
        <w:shd w:val="clear" w:color="auto" w:fill="FFFFFF"/>
        <w:rPr>
          <w:b/>
          <w:bCs/>
          <w:sz w:val="28"/>
          <w:szCs w:val="28"/>
          <w:lang w:eastAsia="uk-UA"/>
        </w:rPr>
      </w:pPr>
    </w:p>
    <w:p w:rsidR="00E81B4E" w:rsidRPr="00F80560" w:rsidRDefault="00E81B4E" w:rsidP="00F80560">
      <w:pPr>
        <w:rPr>
          <w:szCs w:val="28"/>
        </w:rPr>
      </w:pPr>
    </w:p>
    <w:sectPr w:rsidR="00E81B4E" w:rsidRPr="00F80560" w:rsidSect="00A67303">
      <w:headerReference w:type="even" r:id="rId9"/>
      <w:headerReference w:type="default" r:id="rId10"/>
      <w:pgSz w:w="11906" w:h="16838"/>
      <w:pgMar w:top="850" w:right="56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44" w:rsidRDefault="00161C44" w:rsidP="00A56284">
      <w:r>
        <w:separator/>
      </w:r>
    </w:p>
  </w:endnote>
  <w:endnote w:type="continuationSeparator" w:id="0">
    <w:p w:rsidR="00161C44" w:rsidRDefault="00161C44" w:rsidP="00A5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44" w:rsidRDefault="00161C44" w:rsidP="00A56284">
      <w:r>
        <w:separator/>
      </w:r>
    </w:p>
  </w:footnote>
  <w:footnote w:type="continuationSeparator" w:id="0">
    <w:p w:rsidR="00161C44" w:rsidRDefault="00161C44" w:rsidP="00A56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EBD" w:rsidRDefault="008E570E" w:rsidP="002E3244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2952AC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082EBD" w:rsidRDefault="00161C44" w:rsidP="002E3244">
    <w:pPr>
      <w:pStyle w:val="af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EBD" w:rsidRDefault="00161C44" w:rsidP="002E3244">
    <w:pPr>
      <w:pStyle w:val="af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8177B6E"/>
    <w:multiLevelType w:val="hybridMultilevel"/>
    <w:tmpl w:val="D6181024"/>
    <w:lvl w:ilvl="0" w:tplc="CB864D7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970B25"/>
    <w:multiLevelType w:val="multilevel"/>
    <w:tmpl w:val="7A0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705763"/>
    <w:multiLevelType w:val="hybridMultilevel"/>
    <w:tmpl w:val="6918291A"/>
    <w:lvl w:ilvl="0" w:tplc="CB864D7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3163D"/>
    <w:multiLevelType w:val="hybridMultilevel"/>
    <w:tmpl w:val="EB2A3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DE39C2"/>
    <w:multiLevelType w:val="multilevel"/>
    <w:tmpl w:val="2732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A3FC5"/>
    <w:multiLevelType w:val="hybridMultilevel"/>
    <w:tmpl w:val="3D9609DA"/>
    <w:lvl w:ilvl="0" w:tplc="45322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48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629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80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AD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BC3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4AA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02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9C7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A27321"/>
    <w:multiLevelType w:val="hybridMultilevel"/>
    <w:tmpl w:val="3DAECF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824E9"/>
    <w:multiLevelType w:val="hybridMultilevel"/>
    <w:tmpl w:val="75000F16"/>
    <w:lvl w:ilvl="0" w:tplc="0A92D1E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1">
    <w:nsid w:val="484010F9"/>
    <w:multiLevelType w:val="hybridMultilevel"/>
    <w:tmpl w:val="85E8773E"/>
    <w:lvl w:ilvl="0" w:tplc="AD82DF3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BDA021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D204BC"/>
    <w:multiLevelType w:val="hybridMultilevel"/>
    <w:tmpl w:val="F0FA2B64"/>
    <w:lvl w:ilvl="0" w:tplc="390877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018AF"/>
    <w:multiLevelType w:val="hybridMultilevel"/>
    <w:tmpl w:val="D32E2C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64B99"/>
    <w:multiLevelType w:val="hybridMultilevel"/>
    <w:tmpl w:val="33605C28"/>
    <w:lvl w:ilvl="0" w:tplc="7E864C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345C95"/>
    <w:multiLevelType w:val="hybridMultilevel"/>
    <w:tmpl w:val="00BEECE8"/>
    <w:lvl w:ilvl="0" w:tplc="47E0E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AEC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40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0CE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66F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DCE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EF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4A7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B69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7CA4C82"/>
    <w:multiLevelType w:val="hybridMultilevel"/>
    <w:tmpl w:val="E490F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22030"/>
    <w:multiLevelType w:val="hybridMultilevel"/>
    <w:tmpl w:val="15EA05D6"/>
    <w:lvl w:ilvl="0" w:tplc="AD82DF3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BDA021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F42EF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BC211CA"/>
    <w:multiLevelType w:val="multilevel"/>
    <w:tmpl w:val="6758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8"/>
  </w:num>
  <w:num w:numId="5">
    <w:abstractNumId w:val="15"/>
  </w:num>
  <w:num w:numId="6">
    <w:abstractNumId w:val="9"/>
  </w:num>
  <w:num w:numId="7">
    <w:abstractNumId w:val="5"/>
  </w:num>
  <w:num w:numId="8">
    <w:abstractNumId w:val="6"/>
  </w:num>
  <w:num w:numId="9">
    <w:abstractNumId w:val="16"/>
  </w:num>
  <w:num w:numId="10">
    <w:abstractNumId w:val="3"/>
  </w:num>
  <w:num w:numId="11">
    <w:abstractNumId w:val="13"/>
  </w:num>
  <w:num w:numId="12">
    <w:abstractNumId w:val="19"/>
  </w:num>
  <w:num w:numId="13">
    <w:abstractNumId w:val="4"/>
  </w:num>
  <w:num w:numId="14">
    <w:abstractNumId w:val="14"/>
  </w:num>
  <w:num w:numId="15">
    <w:abstractNumId w:val="7"/>
  </w:num>
  <w:num w:numId="16">
    <w:abstractNumId w:val="12"/>
  </w:num>
  <w:num w:numId="1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3668"/>
    <w:rsid w:val="00066495"/>
    <w:rsid w:val="0007046B"/>
    <w:rsid w:val="000826CA"/>
    <w:rsid w:val="00083D88"/>
    <w:rsid w:val="00103414"/>
    <w:rsid w:val="00107E55"/>
    <w:rsid w:val="0011135C"/>
    <w:rsid w:val="001145E4"/>
    <w:rsid w:val="001176B1"/>
    <w:rsid w:val="0012567F"/>
    <w:rsid w:val="00140AEE"/>
    <w:rsid w:val="001500E5"/>
    <w:rsid w:val="00155D16"/>
    <w:rsid w:val="00161C44"/>
    <w:rsid w:val="00163FE1"/>
    <w:rsid w:val="0019335D"/>
    <w:rsid w:val="00194A92"/>
    <w:rsid w:val="001B472E"/>
    <w:rsid w:val="001B6848"/>
    <w:rsid w:val="001C0F74"/>
    <w:rsid w:val="001C451D"/>
    <w:rsid w:val="0022242C"/>
    <w:rsid w:val="00236423"/>
    <w:rsid w:val="002616EE"/>
    <w:rsid w:val="00261F1A"/>
    <w:rsid w:val="002859DB"/>
    <w:rsid w:val="00287803"/>
    <w:rsid w:val="00293237"/>
    <w:rsid w:val="002952AC"/>
    <w:rsid w:val="002A6AA9"/>
    <w:rsid w:val="002C5CFC"/>
    <w:rsid w:val="002E137F"/>
    <w:rsid w:val="0035238B"/>
    <w:rsid w:val="003565F3"/>
    <w:rsid w:val="003A37BC"/>
    <w:rsid w:val="003B4FD4"/>
    <w:rsid w:val="003F0AB1"/>
    <w:rsid w:val="003F42B8"/>
    <w:rsid w:val="003F6648"/>
    <w:rsid w:val="0041189B"/>
    <w:rsid w:val="00436688"/>
    <w:rsid w:val="00477B4E"/>
    <w:rsid w:val="004A0A54"/>
    <w:rsid w:val="004A4DCA"/>
    <w:rsid w:val="004A4FFA"/>
    <w:rsid w:val="004B75D5"/>
    <w:rsid w:val="004C4937"/>
    <w:rsid w:val="004D75DB"/>
    <w:rsid w:val="00507246"/>
    <w:rsid w:val="00516632"/>
    <w:rsid w:val="00522F77"/>
    <w:rsid w:val="00537E48"/>
    <w:rsid w:val="005810B2"/>
    <w:rsid w:val="00582683"/>
    <w:rsid w:val="00590317"/>
    <w:rsid w:val="005E0C0B"/>
    <w:rsid w:val="005E2506"/>
    <w:rsid w:val="0067187C"/>
    <w:rsid w:val="006B12FD"/>
    <w:rsid w:val="006D791E"/>
    <w:rsid w:val="00715585"/>
    <w:rsid w:val="007208B2"/>
    <w:rsid w:val="00743A05"/>
    <w:rsid w:val="00745074"/>
    <w:rsid w:val="007A4B21"/>
    <w:rsid w:val="00801783"/>
    <w:rsid w:val="00846C52"/>
    <w:rsid w:val="0086793F"/>
    <w:rsid w:val="00886153"/>
    <w:rsid w:val="00886E5B"/>
    <w:rsid w:val="008C60AE"/>
    <w:rsid w:val="008E570E"/>
    <w:rsid w:val="0092721A"/>
    <w:rsid w:val="00971CBB"/>
    <w:rsid w:val="009743F4"/>
    <w:rsid w:val="009E0E1A"/>
    <w:rsid w:val="009F7821"/>
    <w:rsid w:val="00A13780"/>
    <w:rsid w:val="00A56284"/>
    <w:rsid w:val="00A657A4"/>
    <w:rsid w:val="00A86F73"/>
    <w:rsid w:val="00AB778E"/>
    <w:rsid w:val="00AC2140"/>
    <w:rsid w:val="00AC34B8"/>
    <w:rsid w:val="00AD08FD"/>
    <w:rsid w:val="00AD6BB2"/>
    <w:rsid w:val="00AD798E"/>
    <w:rsid w:val="00AE5222"/>
    <w:rsid w:val="00AF6023"/>
    <w:rsid w:val="00B17EC4"/>
    <w:rsid w:val="00B25337"/>
    <w:rsid w:val="00B36ACE"/>
    <w:rsid w:val="00B42609"/>
    <w:rsid w:val="00B60485"/>
    <w:rsid w:val="00B72A29"/>
    <w:rsid w:val="00BF414E"/>
    <w:rsid w:val="00C27F05"/>
    <w:rsid w:val="00C33668"/>
    <w:rsid w:val="00C45B97"/>
    <w:rsid w:val="00C57C24"/>
    <w:rsid w:val="00C62619"/>
    <w:rsid w:val="00CC12D8"/>
    <w:rsid w:val="00CC221E"/>
    <w:rsid w:val="00CF0283"/>
    <w:rsid w:val="00D35197"/>
    <w:rsid w:val="00D44CD8"/>
    <w:rsid w:val="00DB3694"/>
    <w:rsid w:val="00DC5A8C"/>
    <w:rsid w:val="00DD6DC5"/>
    <w:rsid w:val="00E35048"/>
    <w:rsid w:val="00E5360B"/>
    <w:rsid w:val="00E81B4E"/>
    <w:rsid w:val="00E84792"/>
    <w:rsid w:val="00E85726"/>
    <w:rsid w:val="00EE0563"/>
    <w:rsid w:val="00EE29B0"/>
    <w:rsid w:val="00F34C00"/>
    <w:rsid w:val="00F72C3A"/>
    <w:rsid w:val="00F737A3"/>
    <w:rsid w:val="00F80560"/>
    <w:rsid w:val="00FB7A35"/>
    <w:rsid w:val="00FC725D"/>
    <w:rsid w:val="00FD0467"/>
    <w:rsid w:val="00FE5B02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97"/>
        <o:r id="V:Rule2" type="connector" idref="#Прямая со стрелкой 96"/>
      </o:rules>
    </o:shapelayout>
  </w:shapeDefaults>
  <w:decimalSymbol w:val=","/>
  <w:listSeparator w:val=";"/>
  <w15:docId w15:val="{A968F031-D464-48FE-BC60-9604C557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57C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C2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C2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C2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26"/>
    <w:pPr>
      <w:ind w:left="720"/>
      <w:contextualSpacing/>
    </w:pPr>
  </w:style>
  <w:style w:type="table" w:styleId="a4">
    <w:name w:val="Table Grid"/>
    <w:basedOn w:val="a1"/>
    <w:rsid w:val="00E85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F3A77"/>
    <w:pPr>
      <w:spacing w:before="100" w:beforeAutospacing="1" w:after="100" w:afterAutospacing="1"/>
    </w:pPr>
    <w:rPr>
      <w:lang w:val="uk-UA" w:eastAsia="uk-UA"/>
    </w:rPr>
  </w:style>
  <w:style w:type="character" w:styleId="a6">
    <w:name w:val="Strong"/>
    <w:basedOn w:val="a0"/>
    <w:uiPriority w:val="22"/>
    <w:qFormat/>
    <w:rsid w:val="00FF3A77"/>
    <w:rPr>
      <w:b/>
      <w:bCs/>
    </w:rPr>
  </w:style>
  <w:style w:type="character" w:customStyle="1" w:styleId="apple-converted-space">
    <w:name w:val="apple-converted-space"/>
    <w:basedOn w:val="a0"/>
    <w:rsid w:val="005E2506"/>
  </w:style>
  <w:style w:type="character" w:customStyle="1" w:styleId="submenu-table">
    <w:name w:val="submenu-table"/>
    <w:basedOn w:val="a0"/>
    <w:rsid w:val="005E2506"/>
  </w:style>
  <w:style w:type="character" w:styleId="a7">
    <w:name w:val="Emphasis"/>
    <w:basedOn w:val="a0"/>
    <w:uiPriority w:val="20"/>
    <w:qFormat/>
    <w:rsid w:val="0011135C"/>
    <w:rPr>
      <w:i/>
      <w:iCs/>
    </w:rPr>
  </w:style>
  <w:style w:type="paragraph" w:styleId="a8">
    <w:name w:val="No Spacing"/>
    <w:link w:val="a9"/>
    <w:uiPriority w:val="1"/>
    <w:qFormat/>
    <w:rsid w:val="00EE056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57C24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20">
    <w:name w:val="Заголовок 2 Знак"/>
    <w:basedOn w:val="a0"/>
    <w:link w:val="2"/>
    <w:rsid w:val="00C5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57C24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57C24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customStyle="1" w:styleId="western">
    <w:name w:val="western"/>
    <w:basedOn w:val="a"/>
    <w:rsid w:val="00C57C24"/>
    <w:pPr>
      <w:spacing w:before="100" w:beforeAutospacing="1"/>
      <w:jc w:val="both"/>
    </w:pPr>
    <w:rPr>
      <w:color w:val="000000"/>
      <w:sz w:val="28"/>
      <w:szCs w:val="28"/>
    </w:rPr>
  </w:style>
  <w:style w:type="character" w:styleId="aa">
    <w:name w:val="Hyperlink"/>
    <w:basedOn w:val="a0"/>
    <w:uiPriority w:val="99"/>
    <w:unhideWhenUsed/>
    <w:rsid w:val="00507246"/>
    <w:rPr>
      <w:color w:val="0000FF" w:themeColor="hyperlink"/>
      <w:u w:val="single"/>
    </w:rPr>
  </w:style>
  <w:style w:type="character" w:customStyle="1" w:styleId="mw-headline">
    <w:name w:val="mw-headline"/>
    <w:basedOn w:val="a0"/>
    <w:rsid w:val="00103414"/>
  </w:style>
  <w:style w:type="paragraph" w:styleId="ab">
    <w:name w:val="Balloon Text"/>
    <w:basedOn w:val="a"/>
    <w:link w:val="ac"/>
    <w:uiPriority w:val="99"/>
    <w:semiHidden/>
    <w:unhideWhenUsed/>
    <w:rsid w:val="0010341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0341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ma">
    <w:name w:val="tema"/>
    <w:basedOn w:val="a"/>
    <w:rsid w:val="002616EE"/>
    <w:pPr>
      <w:spacing w:before="100" w:beforeAutospacing="1" w:after="100" w:afterAutospacing="1"/>
    </w:pPr>
    <w:rPr>
      <w:lang w:val="uk-UA" w:eastAsia="uk-UA"/>
    </w:rPr>
  </w:style>
  <w:style w:type="character" w:customStyle="1" w:styleId="italic">
    <w:name w:val="italic"/>
    <w:rsid w:val="00B60485"/>
    <w:rPr>
      <w:i/>
      <w:iCs/>
    </w:rPr>
  </w:style>
  <w:style w:type="character" w:customStyle="1" w:styleId="41">
    <w:name w:val="Основной текст (4)_"/>
    <w:basedOn w:val="a0"/>
    <w:link w:val="42"/>
    <w:rsid w:val="00B60485"/>
    <w:rPr>
      <w:spacing w:val="-1"/>
      <w:sz w:val="26"/>
      <w:szCs w:val="26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60485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pacing w:val="-1"/>
      <w:sz w:val="26"/>
      <w:szCs w:val="26"/>
      <w:lang w:eastAsia="en-US"/>
    </w:rPr>
  </w:style>
  <w:style w:type="paragraph" w:customStyle="1" w:styleId="11">
    <w:name w:val="Абзац списка1"/>
    <w:basedOn w:val="a"/>
    <w:rsid w:val="00B60485"/>
    <w:pPr>
      <w:ind w:left="720"/>
    </w:pPr>
    <w:rPr>
      <w:rFonts w:eastAsia="Calibri"/>
    </w:rPr>
  </w:style>
  <w:style w:type="character" w:customStyle="1" w:styleId="a9">
    <w:name w:val="Без интервала Знак"/>
    <w:basedOn w:val="a0"/>
    <w:link w:val="a8"/>
    <w:uiPriority w:val="1"/>
    <w:rsid w:val="00E81B4E"/>
  </w:style>
  <w:style w:type="paragraph" w:styleId="ad">
    <w:name w:val="Body Text"/>
    <w:basedOn w:val="a"/>
    <w:link w:val="ae"/>
    <w:rsid w:val="006D791E"/>
    <w:pPr>
      <w:spacing w:after="120"/>
    </w:pPr>
    <w:rPr>
      <w:sz w:val="28"/>
      <w:szCs w:val="20"/>
    </w:rPr>
  </w:style>
  <w:style w:type="character" w:customStyle="1" w:styleId="ae">
    <w:name w:val="Основной текст Знак"/>
    <w:basedOn w:val="a0"/>
    <w:link w:val="ad"/>
    <w:rsid w:val="006D79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link w:val="af0"/>
    <w:rsid w:val="002952A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2952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age number"/>
    <w:basedOn w:val="a0"/>
    <w:rsid w:val="002952AC"/>
  </w:style>
  <w:style w:type="paragraph" w:customStyle="1" w:styleId="text">
    <w:name w:val="text"/>
    <w:basedOn w:val="a"/>
    <w:rsid w:val="002952AC"/>
    <w:pPr>
      <w:jc w:val="both"/>
    </w:pPr>
    <w:rPr>
      <w:color w:val="000000"/>
      <w:sz w:val="18"/>
      <w:szCs w:val="18"/>
    </w:rPr>
  </w:style>
  <w:style w:type="paragraph" w:customStyle="1" w:styleId="af2">
    <w:name w:val="Стиль"/>
    <w:rsid w:val="00B36A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Валерия</cp:lastModifiedBy>
  <cp:revision>58</cp:revision>
  <dcterms:created xsi:type="dcterms:W3CDTF">2018-08-15T21:44:00Z</dcterms:created>
  <dcterms:modified xsi:type="dcterms:W3CDTF">2021-11-16T09:22:00Z</dcterms:modified>
</cp:coreProperties>
</file>