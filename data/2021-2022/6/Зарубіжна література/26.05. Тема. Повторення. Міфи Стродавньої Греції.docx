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69" w:rsidRPr="003C7695" w:rsidRDefault="00A00469" w:rsidP="001B02FA">
      <w:pPr>
        <w:ind w:left="567"/>
        <w:rPr>
          <w:sz w:val="28"/>
          <w:szCs w:val="28"/>
        </w:rPr>
      </w:pPr>
      <w:r w:rsidRPr="001B02FA">
        <w:rPr>
          <w:bCs/>
          <w:sz w:val="28"/>
          <w:szCs w:val="28"/>
        </w:rPr>
        <w:t>Тема</w:t>
      </w:r>
      <w:r w:rsidRPr="001B02FA">
        <w:rPr>
          <w:bCs/>
          <w:sz w:val="28"/>
          <w:szCs w:val="28"/>
          <w:lang w:val="ru-RU"/>
        </w:rPr>
        <w:t>:</w:t>
      </w:r>
      <w:r w:rsidRPr="001B02FA">
        <w:rPr>
          <w:bCs/>
          <w:sz w:val="28"/>
          <w:szCs w:val="28"/>
        </w:rPr>
        <w:t>Повторення.</w:t>
      </w:r>
      <w:r w:rsidR="003C7695">
        <w:rPr>
          <w:sz w:val="28"/>
          <w:szCs w:val="28"/>
        </w:rPr>
        <w:t xml:space="preserve">  Міфи народів світу</w:t>
      </w:r>
    </w:p>
    <w:p w:rsidR="00A00469" w:rsidRPr="001B02FA" w:rsidRDefault="00A00469" w:rsidP="001B02FA">
      <w:pPr>
        <w:ind w:left="567"/>
        <w:rPr>
          <w:sz w:val="28"/>
          <w:szCs w:val="28"/>
        </w:rPr>
      </w:pPr>
    </w:p>
    <w:p w:rsidR="001B02FA" w:rsidRDefault="00A00469" w:rsidP="001B02FA">
      <w:pPr>
        <w:ind w:left="567"/>
        <w:rPr>
          <w:sz w:val="28"/>
          <w:szCs w:val="28"/>
        </w:rPr>
      </w:pPr>
      <w:r w:rsidRPr="001B02FA">
        <w:rPr>
          <w:bCs/>
          <w:sz w:val="28"/>
          <w:szCs w:val="28"/>
        </w:rPr>
        <w:t xml:space="preserve">Мета: </w:t>
      </w:r>
      <w:r w:rsidRPr="001B02FA">
        <w:rPr>
          <w:sz w:val="28"/>
          <w:szCs w:val="28"/>
        </w:rPr>
        <w:t xml:space="preserve">повторити й узагальнити вивчене з теми </w:t>
      </w:r>
      <w:proofErr w:type="spellStart"/>
      <w:r w:rsidRPr="001B02FA">
        <w:rPr>
          <w:sz w:val="28"/>
          <w:szCs w:val="28"/>
        </w:rPr>
        <w:t>“Міф</w:t>
      </w:r>
      <w:proofErr w:type="spellEnd"/>
      <w:r w:rsidRPr="001B02FA">
        <w:rPr>
          <w:sz w:val="28"/>
          <w:szCs w:val="28"/>
        </w:rPr>
        <w:t xml:space="preserve"> і </w:t>
      </w:r>
      <w:proofErr w:type="spellStart"/>
      <w:r w:rsidRPr="001B02FA">
        <w:rPr>
          <w:sz w:val="28"/>
          <w:szCs w:val="28"/>
        </w:rPr>
        <w:t>література”</w:t>
      </w:r>
      <w:proofErr w:type="spellEnd"/>
      <w:r w:rsidRPr="001B02FA">
        <w:rPr>
          <w:sz w:val="28"/>
          <w:szCs w:val="28"/>
        </w:rPr>
        <w:t xml:space="preserve">;            </w:t>
      </w:r>
      <w:r w:rsidR="001B02FA">
        <w:rPr>
          <w:sz w:val="28"/>
          <w:szCs w:val="28"/>
        </w:rPr>
        <w:t xml:space="preserve">    </w:t>
      </w:r>
    </w:p>
    <w:p w:rsidR="00A00469" w:rsidRPr="001B02FA" w:rsidRDefault="001B02FA" w:rsidP="001B02FA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00469" w:rsidRPr="001B02FA">
        <w:rPr>
          <w:sz w:val="28"/>
          <w:szCs w:val="28"/>
        </w:rPr>
        <w:t>перевірити рівень засвоєння учнями навчального матеріалу;</w:t>
      </w:r>
    </w:p>
    <w:p w:rsidR="00A00469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        розвивати </w:t>
      </w:r>
      <w:proofErr w:type="spellStart"/>
      <w:r w:rsidRPr="001B02FA">
        <w:rPr>
          <w:sz w:val="28"/>
          <w:szCs w:val="28"/>
          <w:lang w:val="ru-RU"/>
        </w:rPr>
        <w:t>пам'ять</w:t>
      </w:r>
      <w:proofErr w:type="spellEnd"/>
      <w:r w:rsidRPr="001B02FA">
        <w:rPr>
          <w:sz w:val="28"/>
          <w:szCs w:val="28"/>
        </w:rPr>
        <w:t>, увагу, кмітливість</w:t>
      </w:r>
      <w:r w:rsidR="001B02FA">
        <w:rPr>
          <w:sz w:val="28"/>
          <w:szCs w:val="28"/>
        </w:rPr>
        <w:t>.</w:t>
      </w:r>
    </w:p>
    <w:p w:rsidR="001B02FA" w:rsidRPr="001B02FA" w:rsidRDefault="001B02FA" w:rsidP="001B02FA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Робота над темою</w:t>
      </w: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    *В одному давньогрецькому міфі розповідається про мореплавців-героїв, які на кораблі </w:t>
      </w:r>
      <w:proofErr w:type="spellStart"/>
      <w:r w:rsidRPr="001B02FA">
        <w:rPr>
          <w:sz w:val="28"/>
          <w:szCs w:val="28"/>
        </w:rPr>
        <w:t>“Арго”</w:t>
      </w:r>
      <w:proofErr w:type="spellEnd"/>
      <w:r w:rsidRPr="001B02FA">
        <w:rPr>
          <w:sz w:val="28"/>
          <w:szCs w:val="28"/>
        </w:rPr>
        <w:t xml:space="preserve"> здійснили далеку морську подорож за чудовим золотим руном. На своєму шляху вони подолали безліч перешкод, їх життю загрожували фантастичні істоти, які мали надзвичайну силу і владу. Але мореплавці витримали все і повернулися переможцями.</w:t>
      </w: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   Аргонавтами і тепер називають гордих сміливців, що, долаючи смертельну небезпеку, ризикуючи власним життям, прокладають шлях у далекі, незнані краї, і веде їх незгасна мрія, надія на успіх.</w:t>
      </w:r>
    </w:p>
    <w:p w:rsidR="00A00469" w:rsidRPr="001B02FA" w:rsidRDefault="00A00469" w:rsidP="001B02FA">
      <w:pPr>
        <w:ind w:left="567"/>
        <w:jc w:val="both"/>
      </w:pP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bCs/>
          <w:sz w:val="28"/>
          <w:szCs w:val="28"/>
        </w:rPr>
        <w:t xml:space="preserve">І. Дайте відповіді </w:t>
      </w:r>
      <w:r w:rsidRPr="001B02FA">
        <w:rPr>
          <w:sz w:val="28"/>
          <w:szCs w:val="28"/>
        </w:rPr>
        <w:t xml:space="preserve"> на запитання усно:</w:t>
      </w:r>
    </w:p>
    <w:p w:rsidR="00FF7C0C" w:rsidRPr="001B02FA" w:rsidRDefault="00A00469" w:rsidP="001B02FA">
      <w:pPr>
        <w:numPr>
          <w:ilvl w:val="0"/>
          <w:numId w:val="1"/>
        </w:numPr>
        <w:ind w:left="567" w:firstLine="0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Що робив </w:t>
      </w:r>
      <w:proofErr w:type="spellStart"/>
      <w:r w:rsidRPr="001B02FA">
        <w:rPr>
          <w:sz w:val="28"/>
          <w:szCs w:val="28"/>
        </w:rPr>
        <w:t>Кронос</w:t>
      </w:r>
      <w:proofErr w:type="spellEnd"/>
      <w:r w:rsidRPr="001B02FA">
        <w:rPr>
          <w:sz w:val="28"/>
          <w:szCs w:val="28"/>
        </w:rPr>
        <w:t xml:space="preserve"> зі своїми дітьми?   </w:t>
      </w:r>
    </w:p>
    <w:p w:rsidR="00FF7C0C" w:rsidRPr="001B02FA" w:rsidRDefault="00A00469" w:rsidP="001B02FA">
      <w:pPr>
        <w:numPr>
          <w:ilvl w:val="0"/>
          <w:numId w:val="1"/>
        </w:numPr>
        <w:ind w:left="567" w:firstLine="0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Як звали титана, який тримав на плечах небо? </w:t>
      </w:r>
    </w:p>
    <w:p w:rsidR="00A00469" w:rsidRPr="001B02FA" w:rsidRDefault="00A00469" w:rsidP="001B02FA">
      <w:pPr>
        <w:numPr>
          <w:ilvl w:val="0"/>
          <w:numId w:val="1"/>
        </w:numPr>
        <w:ind w:left="567" w:firstLine="0"/>
        <w:jc w:val="both"/>
        <w:rPr>
          <w:sz w:val="28"/>
          <w:szCs w:val="28"/>
        </w:rPr>
      </w:pPr>
      <w:r w:rsidRPr="001B02FA">
        <w:rPr>
          <w:sz w:val="28"/>
          <w:szCs w:val="28"/>
        </w:rPr>
        <w:t>Як називали найглибше дно землі та моря, куди скинув Зевс свого батька?</w:t>
      </w:r>
    </w:p>
    <w:p w:rsidR="00FF7C0C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                                                                                                          </w:t>
      </w:r>
    </w:p>
    <w:p w:rsidR="00A00469" w:rsidRPr="001B02FA" w:rsidRDefault="00A00469" w:rsidP="001B02FA">
      <w:pPr>
        <w:pStyle w:val="a3"/>
        <w:numPr>
          <w:ilvl w:val="1"/>
          <w:numId w:val="2"/>
        </w:numPr>
        <w:ind w:left="567" w:firstLine="0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Як звали учня </w:t>
      </w:r>
      <w:proofErr w:type="spellStart"/>
      <w:r w:rsidRPr="001B02FA">
        <w:rPr>
          <w:sz w:val="28"/>
          <w:szCs w:val="28"/>
        </w:rPr>
        <w:t>Дедала</w:t>
      </w:r>
      <w:proofErr w:type="spellEnd"/>
      <w:r w:rsidRPr="001B02FA">
        <w:rPr>
          <w:sz w:val="28"/>
          <w:szCs w:val="28"/>
        </w:rPr>
        <w:t xml:space="preserve">?    </w:t>
      </w:r>
    </w:p>
    <w:p w:rsidR="00A00469" w:rsidRPr="001B02FA" w:rsidRDefault="00A00469" w:rsidP="001B02FA">
      <w:pPr>
        <w:numPr>
          <w:ilvl w:val="1"/>
          <w:numId w:val="2"/>
        </w:numPr>
        <w:ind w:left="567" w:firstLine="0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Як звали сина Міноса?   </w:t>
      </w:r>
    </w:p>
    <w:p w:rsidR="00A00469" w:rsidRPr="001B02FA" w:rsidRDefault="00A00469" w:rsidP="001B02FA">
      <w:pPr>
        <w:numPr>
          <w:ilvl w:val="1"/>
          <w:numId w:val="2"/>
        </w:numPr>
        <w:ind w:left="567" w:firstLine="0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Хто викрав </w:t>
      </w:r>
      <w:proofErr w:type="spellStart"/>
      <w:r w:rsidRPr="001B02FA">
        <w:rPr>
          <w:sz w:val="28"/>
          <w:szCs w:val="28"/>
        </w:rPr>
        <w:t>Персефону</w:t>
      </w:r>
      <w:proofErr w:type="spellEnd"/>
      <w:r w:rsidRPr="001B02FA">
        <w:rPr>
          <w:sz w:val="28"/>
          <w:szCs w:val="28"/>
        </w:rPr>
        <w:t xml:space="preserve">?  </w:t>
      </w:r>
    </w:p>
    <w:p w:rsidR="00A00469" w:rsidRPr="001B02FA" w:rsidRDefault="00A00469" w:rsidP="001B02FA">
      <w:pPr>
        <w:numPr>
          <w:ilvl w:val="1"/>
          <w:numId w:val="2"/>
        </w:numPr>
        <w:ind w:left="567" w:firstLine="0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Хто визволив Прометея?  </w:t>
      </w:r>
    </w:p>
    <w:p w:rsidR="00A00469" w:rsidRPr="001B02FA" w:rsidRDefault="00A00469" w:rsidP="001B02FA">
      <w:pPr>
        <w:numPr>
          <w:ilvl w:val="1"/>
          <w:numId w:val="2"/>
        </w:numPr>
        <w:ind w:left="567" w:firstLine="0"/>
        <w:jc w:val="both"/>
        <w:rPr>
          <w:sz w:val="28"/>
          <w:szCs w:val="28"/>
        </w:rPr>
      </w:pPr>
      <w:r w:rsidRPr="001B02FA">
        <w:rPr>
          <w:sz w:val="28"/>
          <w:szCs w:val="28"/>
        </w:rPr>
        <w:t>Як називається споруда, що звідти майже неможливо вийти?</w:t>
      </w: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                                                                                                     </w:t>
      </w: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</w:p>
    <w:p w:rsidR="00A00469" w:rsidRPr="001B02FA" w:rsidRDefault="00A00469" w:rsidP="001B02FA">
      <w:pPr>
        <w:pStyle w:val="a3"/>
        <w:ind w:left="567"/>
        <w:jc w:val="both"/>
        <w:rPr>
          <w:bCs/>
          <w:sz w:val="28"/>
          <w:szCs w:val="28"/>
        </w:rPr>
      </w:pPr>
      <w:r w:rsidRPr="001B02FA">
        <w:rPr>
          <w:sz w:val="28"/>
          <w:szCs w:val="28"/>
        </w:rPr>
        <w:t xml:space="preserve">2.Перевірте себе!   </w:t>
      </w:r>
      <w:r w:rsidRPr="001B02FA">
        <w:rPr>
          <w:bCs/>
          <w:sz w:val="28"/>
          <w:szCs w:val="28"/>
        </w:rPr>
        <w:t xml:space="preserve"> </w:t>
      </w:r>
    </w:p>
    <w:p w:rsidR="00A00469" w:rsidRPr="001B02FA" w:rsidRDefault="00A00469" w:rsidP="001B02FA">
      <w:pPr>
        <w:pStyle w:val="a3"/>
        <w:ind w:left="567"/>
        <w:jc w:val="both"/>
        <w:rPr>
          <w:sz w:val="28"/>
          <w:szCs w:val="28"/>
        </w:rPr>
      </w:pPr>
      <w:r w:rsidRPr="001B02FA">
        <w:rPr>
          <w:bCs/>
          <w:sz w:val="28"/>
          <w:szCs w:val="28"/>
        </w:rPr>
        <w:t>Слова для довідок</w:t>
      </w:r>
      <w:r w:rsidRPr="001B02FA">
        <w:rPr>
          <w:bCs/>
          <w:sz w:val="28"/>
          <w:szCs w:val="28"/>
          <w:lang w:val="ru-RU"/>
        </w:rPr>
        <w:t>:</w:t>
      </w:r>
      <w:r w:rsidRPr="001B02FA">
        <w:rPr>
          <w:bCs/>
          <w:sz w:val="28"/>
          <w:szCs w:val="28"/>
        </w:rPr>
        <w:t xml:space="preserve"> </w:t>
      </w:r>
      <w:r w:rsidRPr="001B02FA">
        <w:rPr>
          <w:sz w:val="28"/>
          <w:szCs w:val="28"/>
        </w:rPr>
        <w:t>Ковтав їх, Атлант, Тартар,</w:t>
      </w:r>
      <w:proofErr w:type="spellStart"/>
      <w:r w:rsidRPr="001B02FA">
        <w:rPr>
          <w:sz w:val="28"/>
          <w:szCs w:val="28"/>
        </w:rPr>
        <w:t>Талос</w:t>
      </w:r>
      <w:proofErr w:type="spellEnd"/>
      <w:r w:rsidRPr="001B02FA">
        <w:rPr>
          <w:sz w:val="28"/>
          <w:szCs w:val="28"/>
        </w:rPr>
        <w:t>, Мінотавр, Аїд,Геракл,</w:t>
      </w:r>
    </w:p>
    <w:p w:rsidR="00A00469" w:rsidRPr="001B02FA" w:rsidRDefault="00A00469" w:rsidP="001B02FA">
      <w:pPr>
        <w:pStyle w:val="a3"/>
        <w:ind w:left="567"/>
        <w:jc w:val="both"/>
        <w:rPr>
          <w:bCs/>
          <w:sz w:val="28"/>
          <w:szCs w:val="28"/>
        </w:rPr>
      </w:pPr>
      <w:r w:rsidRPr="001B02FA">
        <w:rPr>
          <w:sz w:val="28"/>
          <w:szCs w:val="28"/>
        </w:rPr>
        <w:t>Лабіринт</w:t>
      </w: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</w:p>
    <w:p w:rsidR="00A00469" w:rsidRPr="001B02FA" w:rsidRDefault="00A00469" w:rsidP="001B02FA">
      <w:pPr>
        <w:ind w:left="567"/>
        <w:jc w:val="both"/>
      </w:pPr>
    </w:p>
    <w:p w:rsidR="00A00469" w:rsidRPr="001B02FA" w:rsidRDefault="00A00469" w:rsidP="001B02FA">
      <w:pPr>
        <w:ind w:left="567"/>
        <w:jc w:val="both"/>
        <w:rPr>
          <w:bCs/>
          <w:sz w:val="28"/>
          <w:szCs w:val="28"/>
        </w:rPr>
      </w:pPr>
      <w:r w:rsidRPr="001B02FA">
        <w:rPr>
          <w:sz w:val="28"/>
          <w:szCs w:val="28"/>
        </w:rPr>
        <w:t xml:space="preserve">  </w:t>
      </w:r>
      <w:r w:rsidRPr="001B02FA">
        <w:rPr>
          <w:bCs/>
          <w:sz w:val="28"/>
          <w:szCs w:val="28"/>
        </w:rPr>
        <w:t xml:space="preserve">ІІ  - </w:t>
      </w:r>
      <w:proofErr w:type="spellStart"/>
      <w:r w:rsidRPr="001B02FA">
        <w:rPr>
          <w:bCs/>
          <w:sz w:val="28"/>
          <w:szCs w:val="28"/>
        </w:rPr>
        <w:t>“Упізнай</w:t>
      </w:r>
      <w:proofErr w:type="spellEnd"/>
      <w:r w:rsidRPr="001B02FA">
        <w:rPr>
          <w:bCs/>
          <w:sz w:val="28"/>
          <w:szCs w:val="28"/>
        </w:rPr>
        <w:t xml:space="preserve"> </w:t>
      </w:r>
      <w:proofErr w:type="spellStart"/>
      <w:r w:rsidRPr="001B02FA">
        <w:rPr>
          <w:bCs/>
          <w:sz w:val="28"/>
          <w:szCs w:val="28"/>
        </w:rPr>
        <w:t>героя”</w:t>
      </w:r>
      <w:proofErr w:type="spellEnd"/>
    </w:p>
    <w:p w:rsidR="00A00469" w:rsidRPr="001B02FA" w:rsidRDefault="00A00469" w:rsidP="001B02FA">
      <w:pPr>
        <w:ind w:left="567"/>
        <w:jc w:val="both"/>
        <w:rPr>
          <w:bCs/>
          <w:sz w:val="28"/>
          <w:szCs w:val="28"/>
        </w:rPr>
      </w:pPr>
    </w:p>
    <w:p w:rsidR="00FF7C0C" w:rsidRPr="001B02FA" w:rsidRDefault="00A00469" w:rsidP="001B02FA">
      <w:pPr>
        <w:numPr>
          <w:ilvl w:val="0"/>
          <w:numId w:val="3"/>
        </w:numPr>
        <w:ind w:left="567" w:firstLine="0"/>
        <w:jc w:val="both"/>
        <w:rPr>
          <w:sz w:val="28"/>
          <w:szCs w:val="28"/>
        </w:rPr>
      </w:pPr>
      <w:proofErr w:type="spellStart"/>
      <w:r w:rsidRPr="001B02FA">
        <w:rPr>
          <w:sz w:val="28"/>
          <w:szCs w:val="28"/>
        </w:rPr>
        <w:t>“Він</w:t>
      </w:r>
      <w:proofErr w:type="spellEnd"/>
      <w:r w:rsidRPr="001B02FA">
        <w:rPr>
          <w:sz w:val="28"/>
          <w:szCs w:val="28"/>
        </w:rPr>
        <w:t xml:space="preserve"> перший запряг у ярмо дикого бика, перший </w:t>
      </w:r>
      <w:r w:rsidR="00FF7C0C" w:rsidRPr="001B02FA">
        <w:rPr>
          <w:sz w:val="28"/>
          <w:szCs w:val="28"/>
        </w:rPr>
        <w:t>приборкав вільного коня...”   2.</w:t>
      </w:r>
      <w:r w:rsidRPr="001B02FA">
        <w:rPr>
          <w:sz w:val="28"/>
          <w:szCs w:val="28"/>
        </w:rPr>
        <w:t xml:space="preserve">“Темно-синій хітон у неї подерся, червоні маки </w:t>
      </w:r>
      <w:proofErr w:type="spellStart"/>
      <w:r w:rsidRPr="001B02FA">
        <w:rPr>
          <w:sz w:val="28"/>
          <w:szCs w:val="28"/>
          <w:lang w:val="ru-RU"/>
        </w:rPr>
        <w:t>зів'яли</w:t>
      </w:r>
      <w:proofErr w:type="spellEnd"/>
      <w:r w:rsidRPr="001B02FA">
        <w:rPr>
          <w:sz w:val="28"/>
          <w:szCs w:val="28"/>
          <w:lang w:val="ru-RU"/>
        </w:rPr>
        <w:t xml:space="preserve">, </w:t>
      </w:r>
      <w:r w:rsidRPr="001B02FA">
        <w:rPr>
          <w:sz w:val="28"/>
          <w:szCs w:val="28"/>
        </w:rPr>
        <w:t xml:space="preserve">золоте колосся </w:t>
      </w:r>
      <w:proofErr w:type="spellStart"/>
      <w:r w:rsidRPr="001B02FA">
        <w:rPr>
          <w:sz w:val="28"/>
          <w:szCs w:val="28"/>
        </w:rPr>
        <w:t>погубилося</w:t>
      </w:r>
      <w:proofErr w:type="spellEnd"/>
      <w:r w:rsidRPr="001B02FA">
        <w:rPr>
          <w:sz w:val="28"/>
          <w:szCs w:val="28"/>
        </w:rPr>
        <w:t xml:space="preserve">, а довгі коси взялися </w:t>
      </w:r>
      <w:proofErr w:type="spellStart"/>
      <w:r w:rsidRPr="001B02FA">
        <w:rPr>
          <w:sz w:val="28"/>
          <w:szCs w:val="28"/>
        </w:rPr>
        <w:t>памороззю-сивиною”</w:t>
      </w:r>
      <w:proofErr w:type="spellEnd"/>
      <w:r w:rsidRPr="001B02FA">
        <w:rPr>
          <w:sz w:val="28"/>
          <w:szCs w:val="28"/>
        </w:rPr>
        <w:t xml:space="preserve">   </w:t>
      </w:r>
    </w:p>
    <w:p w:rsidR="00FF7C0C" w:rsidRPr="001B02FA" w:rsidRDefault="00FF7C0C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>3.</w:t>
      </w:r>
      <w:r w:rsidR="00A00469" w:rsidRPr="001B02FA">
        <w:rPr>
          <w:sz w:val="28"/>
          <w:szCs w:val="28"/>
        </w:rPr>
        <w:t xml:space="preserve">“Він зводив великі палаци і храми, що вражали своєю стрункою будовою...”     </w:t>
      </w:r>
    </w:p>
    <w:p w:rsidR="00A00469" w:rsidRPr="001B02FA" w:rsidRDefault="00FF7C0C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>4.</w:t>
      </w:r>
      <w:r w:rsidR="00A00469" w:rsidRPr="001B02FA">
        <w:rPr>
          <w:sz w:val="28"/>
          <w:szCs w:val="28"/>
        </w:rPr>
        <w:t>“Почуття лету, дивовижне, незнане, сповнило його душу неймовірною радістю. Яке щастя змахнути, наче могутній птах, великими крильми...”</w:t>
      </w:r>
    </w:p>
    <w:p w:rsidR="00FF7C0C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</w:t>
      </w:r>
      <w:r w:rsidR="00FF7C0C" w:rsidRPr="001B02FA">
        <w:rPr>
          <w:sz w:val="28"/>
          <w:szCs w:val="28"/>
        </w:rPr>
        <w:t xml:space="preserve">       5.</w:t>
      </w:r>
      <w:r w:rsidRPr="001B02FA">
        <w:rPr>
          <w:sz w:val="28"/>
          <w:szCs w:val="28"/>
        </w:rPr>
        <w:t xml:space="preserve"> </w:t>
      </w:r>
      <w:proofErr w:type="spellStart"/>
      <w:r w:rsidRPr="001B02FA">
        <w:rPr>
          <w:sz w:val="28"/>
          <w:szCs w:val="28"/>
        </w:rPr>
        <w:t>“Яке</w:t>
      </w:r>
      <w:proofErr w:type="spellEnd"/>
      <w:r w:rsidRPr="001B02FA">
        <w:rPr>
          <w:sz w:val="28"/>
          <w:szCs w:val="28"/>
        </w:rPr>
        <w:t xml:space="preserve"> огидне моє ремесло! Хай би хто інший ним володів, тоді я не мусив би приковувати друга до </w:t>
      </w:r>
      <w:proofErr w:type="spellStart"/>
      <w:r w:rsidRPr="001B02FA">
        <w:rPr>
          <w:sz w:val="28"/>
          <w:szCs w:val="28"/>
        </w:rPr>
        <w:t>скелі”</w:t>
      </w:r>
      <w:proofErr w:type="spellEnd"/>
      <w:r w:rsidRPr="001B02FA">
        <w:rPr>
          <w:sz w:val="28"/>
          <w:szCs w:val="28"/>
        </w:rPr>
        <w:t xml:space="preserve">        </w:t>
      </w:r>
    </w:p>
    <w:p w:rsidR="00A00469" w:rsidRPr="001B02FA" w:rsidRDefault="00FF7C0C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6. </w:t>
      </w:r>
      <w:proofErr w:type="spellStart"/>
      <w:r w:rsidR="00A00469" w:rsidRPr="001B02FA">
        <w:rPr>
          <w:sz w:val="28"/>
          <w:szCs w:val="28"/>
        </w:rPr>
        <w:t>“Хай</w:t>
      </w:r>
      <w:proofErr w:type="spellEnd"/>
      <w:r w:rsidR="00A00469" w:rsidRPr="001B02FA">
        <w:rPr>
          <w:sz w:val="28"/>
          <w:szCs w:val="28"/>
        </w:rPr>
        <w:t xml:space="preserve"> шаленіє, хай гримить із гніву та спалює скелі пекучим вогнем або засипає крижаним  снігом — все одно він не вирве з моїх вуст жодного </w:t>
      </w:r>
    </w:p>
    <w:p w:rsidR="00FF7C0C" w:rsidRPr="001B02FA" w:rsidRDefault="00A00469" w:rsidP="001B02FA">
      <w:pPr>
        <w:ind w:left="567"/>
        <w:jc w:val="both"/>
        <w:rPr>
          <w:sz w:val="28"/>
          <w:szCs w:val="28"/>
        </w:rPr>
      </w:pPr>
      <w:proofErr w:type="spellStart"/>
      <w:r w:rsidRPr="001B02FA">
        <w:rPr>
          <w:sz w:val="28"/>
          <w:szCs w:val="28"/>
        </w:rPr>
        <w:lastRenderedPageBreak/>
        <w:t>слова”</w:t>
      </w:r>
      <w:proofErr w:type="spellEnd"/>
      <w:r w:rsidRPr="001B02FA">
        <w:rPr>
          <w:sz w:val="28"/>
          <w:szCs w:val="28"/>
        </w:rPr>
        <w:t xml:space="preserve">     </w:t>
      </w: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>Перевір себе!</w:t>
      </w: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Прометей, </w:t>
      </w:r>
      <w:proofErr w:type="spellStart"/>
      <w:r w:rsidRPr="001B02FA">
        <w:rPr>
          <w:sz w:val="28"/>
          <w:szCs w:val="28"/>
        </w:rPr>
        <w:t>Деметра</w:t>
      </w:r>
      <w:proofErr w:type="spellEnd"/>
      <w:r w:rsidRPr="001B02FA">
        <w:rPr>
          <w:sz w:val="28"/>
          <w:szCs w:val="28"/>
        </w:rPr>
        <w:t>,</w:t>
      </w:r>
      <w:proofErr w:type="spellStart"/>
      <w:r w:rsidRPr="001B02FA">
        <w:rPr>
          <w:sz w:val="28"/>
          <w:szCs w:val="28"/>
        </w:rPr>
        <w:t>Дедал</w:t>
      </w:r>
      <w:proofErr w:type="spellEnd"/>
      <w:r w:rsidRPr="001B02FA">
        <w:rPr>
          <w:sz w:val="28"/>
          <w:szCs w:val="28"/>
        </w:rPr>
        <w:t>,Ікар,</w:t>
      </w:r>
      <w:proofErr w:type="spellStart"/>
      <w:r w:rsidRPr="001B02FA">
        <w:rPr>
          <w:sz w:val="28"/>
          <w:szCs w:val="28"/>
        </w:rPr>
        <w:t>Гефест</w:t>
      </w:r>
      <w:proofErr w:type="spellEnd"/>
      <w:r w:rsidRPr="001B02FA">
        <w:rPr>
          <w:sz w:val="28"/>
          <w:szCs w:val="28"/>
        </w:rPr>
        <w:t>,Прометей</w:t>
      </w:r>
    </w:p>
    <w:p w:rsidR="00FF7C0C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bCs/>
          <w:sz w:val="28"/>
          <w:szCs w:val="28"/>
        </w:rPr>
        <w:t xml:space="preserve">  </w:t>
      </w:r>
      <w:r w:rsidR="00FF7C0C" w:rsidRPr="001B02FA">
        <w:rPr>
          <w:bCs/>
          <w:sz w:val="28"/>
          <w:szCs w:val="28"/>
        </w:rPr>
        <w:t xml:space="preserve">ІІІ. </w:t>
      </w:r>
      <w:r w:rsidRPr="001B02FA">
        <w:rPr>
          <w:bCs/>
          <w:sz w:val="28"/>
          <w:szCs w:val="28"/>
        </w:rPr>
        <w:t xml:space="preserve"> </w:t>
      </w:r>
      <w:proofErr w:type="spellStart"/>
      <w:r w:rsidRPr="001B02FA">
        <w:rPr>
          <w:bCs/>
          <w:sz w:val="28"/>
          <w:szCs w:val="28"/>
        </w:rPr>
        <w:t>“Встанови</w:t>
      </w:r>
      <w:proofErr w:type="spellEnd"/>
      <w:r w:rsidRPr="001B02FA">
        <w:rPr>
          <w:bCs/>
          <w:sz w:val="28"/>
          <w:szCs w:val="28"/>
        </w:rPr>
        <w:t xml:space="preserve"> </w:t>
      </w:r>
      <w:proofErr w:type="spellStart"/>
      <w:r w:rsidRPr="001B02FA">
        <w:rPr>
          <w:bCs/>
          <w:sz w:val="28"/>
          <w:szCs w:val="28"/>
        </w:rPr>
        <w:t>відповідність”</w:t>
      </w:r>
      <w:proofErr w:type="spellEnd"/>
      <w:r w:rsidRPr="001B02FA">
        <w:rPr>
          <w:bCs/>
          <w:sz w:val="28"/>
          <w:szCs w:val="28"/>
        </w:rPr>
        <w:t xml:space="preserve"> </w:t>
      </w:r>
      <w:r w:rsidRPr="001B02FA">
        <w:rPr>
          <w:sz w:val="28"/>
          <w:szCs w:val="28"/>
        </w:rPr>
        <w:t xml:space="preserve"> </w:t>
      </w: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   Поєднати стрілочками імена богів та їхнє призначення у давньогрецькому пантеоні жителів Олімпу.</w:t>
      </w: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         Арес                           бог — покровитель мистецтв</w:t>
      </w: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         Гера                            богиня мудрості, ремесел, війни</w:t>
      </w: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         </w:t>
      </w:r>
      <w:proofErr w:type="spellStart"/>
      <w:r w:rsidRPr="001B02FA">
        <w:rPr>
          <w:sz w:val="28"/>
          <w:szCs w:val="28"/>
        </w:rPr>
        <w:t>Посейдон</w:t>
      </w:r>
      <w:proofErr w:type="spellEnd"/>
      <w:r w:rsidRPr="001B02FA">
        <w:rPr>
          <w:sz w:val="28"/>
          <w:szCs w:val="28"/>
        </w:rPr>
        <w:t xml:space="preserve">                   бог розваг та вина</w:t>
      </w: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         Афіна                         богиня краси та любові</w:t>
      </w: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         Афродіта                    богиня шлюбу</w:t>
      </w: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         </w:t>
      </w:r>
      <w:proofErr w:type="spellStart"/>
      <w:r w:rsidRPr="001B02FA">
        <w:rPr>
          <w:sz w:val="28"/>
          <w:szCs w:val="28"/>
        </w:rPr>
        <w:t>Деметра</w:t>
      </w:r>
      <w:proofErr w:type="spellEnd"/>
      <w:r w:rsidRPr="001B02FA">
        <w:rPr>
          <w:sz w:val="28"/>
          <w:szCs w:val="28"/>
        </w:rPr>
        <w:t xml:space="preserve">                     богиня мисливства</w:t>
      </w: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         Артеміда                    богиня родючості, хліборобства</w:t>
      </w: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         Аполлон                     бог-вісник, покровитель торгівлі</w:t>
      </w:r>
    </w:p>
    <w:p w:rsidR="00A00469" w:rsidRPr="001B02FA" w:rsidRDefault="00A00469" w:rsidP="001B02FA">
      <w:pPr>
        <w:ind w:left="567"/>
        <w:jc w:val="both"/>
      </w:pPr>
    </w:p>
    <w:p w:rsidR="00A00469" w:rsidRPr="001B02FA" w:rsidRDefault="00A00469" w:rsidP="001B02FA">
      <w:pPr>
        <w:ind w:left="567"/>
        <w:jc w:val="both"/>
        <w:rPr>
          <w:bCs/>
          <w:sz w:val="28"/>
          <w:szCs w:val="28"/>
        </w:rPr>
      </w:pPr>
      <w:r w:rsidRPr="001B02FA">
        <w:rPr>
          <w:sz w:val="28"/>
          <w:szCs w:val="28"/>
        </w:rPr>
        <w:t xml:space="preserve">  </w:t>
      </w:r>
      <w:r w:rsidR="00FF7C0C" w:rsidRPr="001B02FA">
        <w:rPr>
          <w:sz w:val="28"/>
          <w:szCs w:val="28"/>
        </w:rPr>
        <w:t>І</w:t>
      </w:r>
      <w:r w:rsidRPr="001B02FA">
        <w:rPr>
          <w:bCs/>
          <w:sz w:val="28"/>
          <w:szCs w:val="28"/>
          <w:lang w:val="en-US"/>
        </w:rPr>
        <w:t>V</w:t>
      </w:r>
      <w:r w:rsidR="00FF7C0C" w:rsidRPr="001B02FA">
        <w:rPr>
          <w:bCs/>
          <w:sz w:val="28"/>
          <w:szCs w:val="28"/>
        </w:rPr>
        <w:t xml:space="preserve">. </w:t>
      </w:r>
      <w:r w:rsidR="00FF7C0C" w:rsidRPr="001B02FA">
        <w:rPr>
          <w:sz w:val="28"/>
          <w:szCs w:val="28"/>
        </w:rPr>
        <w:t xml:space="preserve">Згадайте! </w:t>
      </w:r>
    </w:p>
    <w:p w:rsidR="00A00469" w:rsidRPr="001B02FA" w:rsidRDefault="00A00469" w:rsidP="001B02FA">
      <w:pPr>
        <w:ind w:left="567"/>
        <w:jc w:val="both"/>
        <w:rPr>
          <w:bCs/>
          <w:sz w:val="28"/>
          <w:szCs w:val="28"/>
        </w:rPr>
      </w:pP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 Як давні греки пояснювали виникнення:</w:t>
      </w:r>
    </w:p>
    <w:p w:rsidR="00A00469" w:rsidRPr="001B02FA" w:rsidRDefault="00A00469" w:rsidP="001B02FA">
      <w:pPr>
        <w:numPr>
          <w:ilvl w:val="0"/>
          <w:numId w:val="7"/>
        </w:numPr>
        <w:ind w:left="567" w:firstLine="0"/>
        <w:jc w:val="both"/>
        <w:rPr>
          <w:sz w:val="28"/>
          <w:szCs w:val="28"/>
        </w:rPr>
      </w:pPr>
      <w:r w:rsidRPr="001B02FA">
        <w:rPr>
          <w:sz w:val="28"/>
          <w:szCs w:val="28"/>
        </w:rPr>
        <w:t>Молочного (Чумацького) Шляху;</w:t>
      </w:r>
    </w:p>
    <w:p w:rsidR="00A00469" w:rsidRPr="001B02FA" w:rsidRDefault="00A00469" w:rsidP="001B02FA">
      <w:pPr>
        <w:numPr>
          <w:ilvl w:val="0"/>
          <w:numId w:val="7"/>
        </w:numPr>
        <w:ind w:left="567" w:firstLine="0"/>
        <w:jc w:val="both"/>
        <w:rPr>
          <w:sz w:val="28"/>
          <w:szCs w:val="28"/>
        </w:rPr>
      </w:pPr>
      <w:r w:rsidRPr="001B02FA">
        <w:rPr>
          <w:sz w:val="28"/>
          <w:szCs w:val="28"/>
        </w:rPr>
        <w:t>Квітки нарцис;</w:t>
      </w:r>
    </w:p>
    <w:p w:rsidR="00A00469" w:rsidRPr="001B02FA" w:rsidRDefault="00A00469" w:rsidP="001B02FA">
      <w:pPr>
        <w:numPr>
          <w:ilvl w:val="0"/>
          <w:numId w:val="7"/>
        </w:numPr>
        <w:ind w:left="567" w:firstLine="0"/>
        <w:jc w:val="both"/>
        <w:rPr>
          <w:sz w:val="28"/>
          <w:szCs w:val="28"/>
        </w:rPr>
      </w:pPr>
      <w:proofErr w:type="spellStart"/>
      <w:r w:rsidRPr="001B02FA">
        <w:rPr>
          <w:sz w:val="28"/>
          <w:szCs w:val="28"/>
          <w:lang w:val="en-US"/>
        </w:rPr>
        <w:t>Сузір'я</w:t>
      </w:r>
      <w:proofErr w:type="spellEnd"/>
      <w:r w:rsidRPr="001B02FA">
        <w:rPr>
          <w:sz w:val="28"/>
          <w:szCs w:val="28"/>
          <w:lang w:val="en-US"/>
        </w:rPr>
        <w:t xml:space="preserve"> </w:t>
      </w:r>
      <w:r w:rsidRPr="001B02FA">
        <w:rPr>
          <w:sz w:val="28"/>
          <w:szCs w:val="28"/>
        </w:rPr>
        <w:t>рака;</w:t>
      </w:r>
    </w:p>
    <w:p w:rsidR="00A00469" w:rsidRPr="001B02FA" w:rsidRDefault="00FF7C0C" w:rsidP="001B02FA">
      <w:pPr>
        <w:numPr>
          <w:ilvl w:val="0"/>
          <w:numId w:val="7"/>
        </w:numPr>
        <w:ind w:left="567" w:firstLine="0"/>
        <w:jc w:val="both"/>
        <w:rPr>
          <w:sz w:val="28"/>
          <w:szCs w:val="28"/>
        </w:rPr>
      </w:pPr>
      <w:r w:rsidRPr="001B02FA">
        <w:rPr>
          <w:sz w:val="28"/>
          <w:szCs w:val="28"/>
        </w:rPr>
        <w:t>З</w:t>
      </w:r>
      <w:r w:rsidR="00A00469" w:rsidRPr="001B02FA">
        <w:rPr>
          <w:sz w:val="28"/>
          <w:szCs w:val="28"/>
        </w:rPr>
        <w:t>міну пір року?</w:t>
      </w:r>
    </w:p>
    <w:p w:rsidR="00FF7C0C" w:rsidRPr="001B02FA" w:rsidRDefault="00FF7C0C" w:rsidP="001B02FA">
      <w:pPr>
        <w:ind w:left="567"/>
        <w:rPr>
          <w:sz w:val="28"/>
          <w:szCs w:val="28"/>
        </w:rPr>
      </w:pPr>
      <w:r w:rsidRPr="001B02FA">
        <w:rPr>
          <w:bCs/>
          <w:sz w:val="28"/>
          <w:szCs w:val="28"/>
        </w:rPr>
        <w:t>У.Поміркуй!</w:t>
      </w:r>
    </w:p>
    <w:p w:rsidR="00A00469" w:rsidRPr="001B02FA" w:rsidRDefault="00A00469" w:rsidP="001B02FA">
      <w:pPr>
        <w:ind w:left="567"/>
        <w:jc w:val="both"/>
      </w:pPr>
    </w:p>
    <w:p w:rsidR="00A00469" w:rsidRPr="001B02FA" w:rsidRDefault="00A00469" w:rsidP="001B02FA">
      <w:pPr>
        <w:ind w:left="567"/>
        <w:jc w:val="both"/>
        <w:rPr>
          <w:sz w:val="28"/>
          <w:szCs w:val="28"/>
        </w:rPr>
      </w:pPr>
      <w:r w:rsidRPr="001B02FA">
        <w:rPr>
          <w:sz w:val="28"/>
          <w:szCs w:val="28"/>
        </w:rPr>
        <w:t xml:space="preserve">    </w:t>
      </w:r>
      <w:r w:rsidR="00FF7C0C" w:rsidRPr="001B02FA">
        <w:rPr>
          <w:sz w:val="28"/>
          <w:szCs w:val="28"/>
        </w:rPr>
        <w:t>Що означають ф</w:t>
      </w:r>
      <w:r w:rsidRPr="001B02FA">
        <w:rPr>
          <w:sz w:val="28"/>
          <w:szCs w:val="28"/>
        </w:rPr>
        <w:t>разеологізми: титанічна боротьба, танталові муки, сізіфова праця, нитка Аріадни, троянський кінь, ахіллесова п'ята, авгієві стайні, яблуко розбрату.</w:t>
      </w:r>
    </w:p>
    <w:p w:rsidR="00A00469" w:rsidRPr="001B02FA" w:rsidRDefault="00A00469" w:rsidP="001B02FA">
      <w:pPr>
        <w:ind w:left="567"/>
        <w:jc w:val="both"/>
      </w:pPr>
    </w:p>
    <w:p w:rsidR="00563D92" w:rsidRPr="001B02FA" w:rsidRDefault="00A00469" w:rsidP="001B02FA">
      <w:pPr>
        <w:ind w:left="567"/>
        <w:jc w:val="both"/>
      </w:pPr>
      <w:r w:rsidRPr="001B02FA">
        <w:rPr>
          <w:sz w:val="28"/>
          <w:szCs w:val="28"/>
        </w:rPr>
        <w:t xml:space="preserve">  </w:t>
      </w:r>
      <w:r w:rsidR="00FF7C0C" w:rsidRPr="001B02FA">
        <w:rPr>
          <w:sz w:val="28"/>
          <w:szCs w:val="28"/>
        </w:rPr>
        <w:t>УІ. Домашня робота</w:t>
      </w:r>
      <w:r w:rsidR="00FF7C0C" w:rsidRPr="001B02FA">
        <w:rPr>
          <w:sz w:val="28"/>
          <w:szCs w:val="28"/>
          <w:lang w:val="en-US"/>
        </w:rPr>
        <w:t xml:space="preserve">: </w:t>
      </w:r>
      <w:r w:rsidR="00FF7C0C" w:rsidRPr="001B02FA">
        <w:rPr>
          <w:sz w:val="28"/>
          <w:szCs w:val="28"/>
        </w:rPr>
        <w:t>повтор. байки</w:t>
      </w:r>
    </w:p>
    <w:sectPr w:rsidR="00563D92" w:rsidRPr="001B02FA" w:rsidSect="00D86BFF">
      <w:pgSz w:w="11906" w:h="16838"/>
      <w:pgMar w:top="1134" w:right="849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343C2618"/>
    <w:multiLevelType w:val="hybridMultilevel"/>
    <w:tmpl w:val="D9589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342336"/>
    <w:multiLevelType w:val="hybridMultilevel"/>
    <w:tmpl w:val="D9589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0469"/>
    <w:rsid w:val="001B02FA"/>
    <w:rsid w:val="003C7695"/>
    <w:rsid w:val="00563D92"/>
    <w:rsid w:val="00A00469"/>
    <w:rsid w:val="00C12102"/>
    <w:rsid w:val="00E11144"/>
    <w:rsid w:val="00FF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69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val="uk-UA"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46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3</cp:revision>
  <dcterms:created xsi:type="dcterms:W3CDTF">2022-05-25T15:22:00Z</dcterms:created>
  <dcterms:modified xsi:type="dcterms:W3CDTF">2022-05-25T17:25:00Z</dcterms:modified>
</cp:coreProperties>
</file>